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5F42" w:rsidRDefault="00075F42" w:rsidP="00D71A39">
      <w:pPr>
        <w:pStyle w:val="Recuodecorpodetexto"/>
        <w:ind w:left="0"/>
        <w:jc w:val="center"/>
        <w:rPr>
          <w:rFonts w:asciiTheme="minorHAnsi" w:hAnsiTheme="minorHAnsi"/>
          <w:b/>
          <w:bCs/>
          <w:sz w:val="18"/>
        </w:rPr>
      </w:pPr>
      <w:r w:rsidRPr="00D71A39">
        <w:rPr>
          <w:rFonts w:ascii="Calibri" w:hAnsi="Calibri" w:cs="Verdana"/>
          <w:noProof/>
          <w:sz w:val="22"/>
          <w:lang w:eastAsia="pt-BR"/>
        </w:rPr>
        <w:drawing>
          <wp:anchor distT="0" distB="0" distL="114300" distR="114300" simplePos="0" relativeHeight="251658240" behindDoc="1" locked="0" layoutInCell="1" allowOverlap="1" wp14:anchorId="5DBE3F2B" wp14:editId="668A4ED4">
            <wp:simplePos x="0" y="0"/>
            <wp:positionH relativeFrom="margin">
              <wp:posOffset>2583180</wp:posOffset>
            </wp:positionH>
            <wp:positionV relativeFrom="margin">
              <wp:posOffset>-482600</wp:posOffset>
            </wp:positionV>
            <wp:extent cx="638175" cy="621665"/>
            <wp:effectExtent l="0" t="0" r="9525" b="698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5F42" w:rsidRDefault="00075F42" w:rsidP="00D71A39">
      <w:pPr>
        <w:pStyle w:val="Recuodecorpodetexto"/>
        <w:ind w:left="0"/>
        <w:jc w:val="center"/>
        <w:rPr>
          <w:rFonts w:asciiTheme="minorHAnsi" w:hAnsiTheme="minorHAnsi"/>
          <w:b/>
          <w:bCs/>
          <w:sz w:val="18"/>
        </w:rPr>
      </w:pPr>
    </w:p>
    <w:p w:rsidR="00D71A39" w:rsidRPr="00D71A39" w:rsidRDefault="00D71A39" w:rsidP="00D71A39">
      <w:pPr>
        <w:pStyle w:val="Recuodecorpodetexto"/>
        <w:ind w:left="0"/>
        <w:jc w:val="center"/>
        <w:rPr>
          <w:rFonts w:ascii="Calibri" w:hAnsi="Calibri" w:cs="Verdana"/>
          <w:sz w:val="22"/>
        </w:rPr>
      </w:pPr>
      <w:r w:rsidRPr="00D71A39">
        <w:rPr>
          <w:rFonts w:asciiTheme="minorHAnsi" w:hAnsiTheme="minorHAnsi"/>
          <w:b/>
          <w:bCs/>
          <w:sz w:val="18"/>
        </w:rPr>
        <w:t>MINISTÉRIO DA EDUCAÇÃO</w:t>
      </w:r>
    </w:p>
    <w:p w:rsidR="00D71A39" w:rsidRPr="00D71A39" w:rsidRDefault="00D71A39" w:rsidP="00D71A39">
      <w:pPr>
        <w:pStyle w:val="Default"/>
        <w:jc w:val="center"/>
        <w:rPr>
          <w:rFonts w:asciiTheme="minorHAnsi" w:hAnsiTheme="minorHAnsi"/>
          <w:sz w:val="18"/>
          <w:szCs w:val="20"/>
        </w:rPr>
      </w:pPr>
      <w:r w:rsidRPr="00D71A39">
        <w:rPr>
          <w:rFonts w:asciiTheme="minorHAnsi" w:hAnsiTheme="minorHAnsi"/>
          <w:b/>
          <w:bCs/>
          <w:sz w:val="18"/>
          <w:szCs w:val="20"/>
        </w:rPr>
        <w:t>SECRETARIA DE EDUCAÇÃO PROFISSIONAL E TECNOLÓGICA</w:t>
      </w:r>
    </w:p>
    <w:p w:rsidR="00D71A39" w:rsidRPr="00D71A39" w:rsidRDefault="00D71A39" w:rsidP="00D71A39">
      <w:pPr>
        <w:pStyle w:val="Default"/>
        <w:jc w:val="center"/>
        <w:rPr>
          <w:rFonts w:asciiTheme="minorHAnsi" w:hAnsiTheme="minorHAnsi"/>
          <w:sz w:val="18"/>
          <w:szCs w:val="20"/>
        </w:rPr>
      </w:pPr>
      <w:r w:rsidRPr="00D71A39">
        <w:rPr>
          <w:rFonts w:asciiTheme="minorHAnsi" w:hAnsiTheme="minorHAnsi"/>
          <w:b/>
          <w:bCs/>
          <w:sz w:val="18"/>
          <w:szCs w:val="20"/>
        </w:rPr>
        <w:t>INSTITUTO FEDERAL DE EDUCAÇÃO, CIÊNCIA E TECNOLOGIA DA BAHIA - IFBA</w:t>
      </w:r>
    </w:p>
    <w:p w:rsidR="00D71A39" w:rsidRPr="00D71A39" w:rsidRDefault="00D71A39" w:rsidP="00D71A39">
      <w:pPr>
        <w:pStyle w:val="Recuodecorpodetexto"/>
        <w:ind w:left="0"/>
        <w:jc w:val="center"/>
        <w:rPr>
          <w:rFonts w:asciiTheme="minorHAnsi" w:hAnsiTheme="minorHAnsi" w:cs="Verdana"/>
          <w:sz w:val="18"/>
        </w:rPr>
      </w:pPr>
      <w:r w:rsidRPr="00D71A39">
        <w:rPr>
          <w:rFonts w:asciiTheme="minorHAnsi" w:hAnsiTheme="minorHAnsi"/>
          <w:b/>
          <w:bCs/>
          <w:sz w:val="18"/>
        </w:rPr>
        <w:t>PRÓ-REITORIA DE EXTENSÃO – PROEX</w:t>
      </w:r>
    </w:p>
    <w:p w:rsidR="00D71A39" w:rsidRDefault="00D71A39" w:rsidP="006B54A3">
      <w:pPr>
        <w:pStyle w:val="Recuodecorpodetexto"/>
        <w:ind w:left="3969"/>
        <w:rPr>
          <w:rFonts w:ascii="Calibri" w:hAnsi="Calibri" w:cs="Verdana"/>
          <w:sz w:val="20"/>
        </w:rPr>
      </w:pPr>
    </w:p>
    <w:p w:rsidR="00D71A39" w:rsidRPr="000363B8" w:rsidRDefault="00D71A39" w:rsidP="006B54A3">
      <w:pPr>
        <w:pStyle w:val="Recuodecorpodetexto"/>
        <w:ind w:left="3969"/>
        <w:rPr>
          <w:rFonts w:ascii="Calibri" w:hAnsi="Calibri" w:cs="Verdana"/>
          <w:sz w:val="20"/>
        </w:rPr>
      </w:pPr>
    </w:p>
    <w:p w:rsidR="00B31845" w:rsidRPr="00435BB9" w:rsidRDefault="008305DB" w:rsidP="00B45F97">
      <w:pPr>
        <w:pStyle w:val="Recuodecorpodetexto"/>
        <w:ind w:left="4536"/>
        <w:rPr>
          <w:rFonts w:ascii="Calibri" w:hAnsi="Calibri" w:cs="Verdana"/>
          <w:b/>
          <w:sz w:val="20"/>
        </w:rPr>
      </w:pPr>
      <w:r w:rsidRPr="00435BB9">
        <w:rPr>
          <w:rFonts w:ascii="Calibri" w:hAnsi="Calibri" w:cs="Verdana"/>
          <w:b/>
          <w:sz w:val="20"/>
        </w:rPr>
        <w:t>TERMO DE CONVÊNI</w:t>
      </w:r>
      <w:r w:rsidR="005D6C23">
        <w:rPr>
          <w:rFonts w:ascii="Calibri" w:hAnsi="Calibri" w:cs="Verdana"/>
          <w:b/>
          <w:sz w:val="20"/>
        </w:rPr>
        <w:t xml:space="preserve">O </w:t>
      </w:r>
      <w:r w:rsidRPr="00435BB9">
        <w:rPr>
          <w:rFonts w:ascii="Calibri" w:hAnsi="Calibri" w:cs="Verdana"/>
          <w:b/>
          <w:sz w:val="20"/>
        </w:rPr>
        <w:t xml:space="preserve">QUE ENTRE SI CELEBRAM O INSTITUTO FEDERAL DA BAHIA – IFBA, </w:t>
      </w:r>
      <w:r w:rsidR="00D10BFE" w:rsidRPr="00435BB9">
        <w:rPr>
          <w:rFonts w:ascii="Calibri" w:hAnsi="Calibri" w:cs="Verdana"/>
          <w:b/>
          <w:sz w:val="20"/>
        </w:rPr>
        <w:t xml:space="preserve">CAMPUS </w:t>
      </w:r>
      <w:permStart w:id="1050476721" w:edGrp="everyone"/>
      <w:r w:rsidR="00D10BFE" w:rsidRPr="00435BB9">
        <w:rPr>
          <w:rFonts w:ascii="Calibri" w:hAnsi="Calibri" w:cs="Verdana"/>
          <w:b/>
          <w:sz w:val="20"/>
        </w:rPr>
        <w:t>XXXXXXXXXXXXXXXX</w:t>
      </w:r>
      <w:permEnd w:id="1050476721"/>
      <w:r w:rsidR="00D10BFE" w:rsidRPr="00435BB9">
        <w:rPr>
          <w:rFonts w:ascii="Calibri" w:hAnsi="Calibri" w:cs="Verdana"/>
          <w:b/>
          <w:sz w:val="20"/>
        </w:rPr>
        <w:t xml:space="preserve"> E A </w:t>
      </w:r>
      <w:permStart w:id="483744203" w:edGrp="everyone"/>
      <w:r w:rsidR="00D10BFE" w:rsidRPr="00435BB9">
        <w:rPr>
          <w:rFonts w:ascii="Calibri" w:hAnsi="Calibri" w:cs="Verdana"/>
          <w:b/>
          <w:sz w:val="20"/>
        </w:rPr>
        <w:t>NOME DA PARTE CONCEDENTE</w:t>
      </w:r>
      <w:permEnd w:id="483744203"/>
      <w:r w:rsidRPr="00435BB9">
        <w:rPr>
          <w:rFonts w:ascii="Calibri" w:hAnsi="Calibri" w:cs="Verdana"/>
          <w:b/>
          <w:sz w:val="20"/>
        </w:rPr>
        <w:t xml:space="preserve">, OBJETIVANDO A CONCESSÃO DE ESTÁGIO </w:t>
      </w:r>
      <w:permStart w:id="1832800700" w:edGrp="everyone"/>
      <w:r w:rsidRPr="00435BB9">
        <w:rPr>
          <w:rFonts w:ascii="Calibri" w:hAnsi="Calibri" w:cs="Verdana"/>
          <w:b/>
          <w:sz w:val="20"/>
        </w:rPr>
        <w:t>NÃO OBRIGATÓRIO/OBRIGATÓRIO</w:t>
      </w:r>
      <w:permEnd w:id="1832800700"/>
      <w:r w:rsidRPr="00435BB9">
        <w:rPr>
          <w:rFonts w:ascii="Calibri" w:hAnsi="Calibri" w:cs="Verdana"/>
          <w:b/>
          <w:sz w:val="20"/>
        </w:rPr>
        <w:t xml:space="preserve"> </w:t>
      </w:r>
      <w:r w:rsidR="00287A08" w:rsidRPr="00435BB9">
        <w:rPr>
          <w:rFonts w:ascii="Calibri" w:hAnsi="Calibri" w:cs="Verdana"/>
          <w:b/>
          <w:sz w:val="20"/>
        </w:rPr>
        <w:t xml:space="preserve">AOS ALUNOS REGULARMENTE MATRICULADOS </w:t>
      </w:r>
      <w:r w:rsidR="00D10BFE" w:rsidRPr="00435BB9">
        <w:rPr>
          <w:rFonts w:ascii="Calibri" w:hAnsi="Calibri" w:cs="Verdana"/>
          <w:b/>
          <w:sz w:val="20"/>
        </w:rPr>
        <w:t>NOS CURSOS DO RESPECTIVO CAMPUS.</w:t>
      </w:r>
    </w:p>
    <w:p w:rsidR="00B31845" w:rsidRPr="00435BB9" w:rsidRDefault="00B31845" w:rsidP="00B45F97">
      <w:pPr>
        <w:rPr>
          <w:rFonts w:ascii="Calibri" w:hAnsi="Calibri" w:cs="Verdana"/>
        </w:rPr>
      </w:pPr>
    </w:p>
    <w:p w:rsidR="00D10BFE" w:rsidRPr="00435BB9" w:rsidRDefault="00D10BFE" w:rsidP="00B45F97">
      <w:pPr>
        <w:pStyle w:val="Corpodetexto21"/>
        <w:keepNext/>
        <w:rPr>
          <w:rFonts w:ascii="Calibri" w:hAnsi="Calibri" w:cs="Verdana"/>
          <w:sz w:val="20"/>
        </w:rPr>
      </w:pPr>
    </w:p>
    <w:p w:rsidR="00D10BFE" w:rsidRPr="00435BB9" w:rsidRDefault="00D10BFE" w:rsidP="00B45F97">
      <w:pPr>
        <w:pStyle w:val="Corpodetexto21"/>
        <w:keepNext/>
        <w:rPr>
          <w:rFonts w:ascii="Calibri" w:hAnsi="Calibri" w:cs="Verdana"/>
          <w:sz w:val="20"/>
        </w:rPr>
      </w:pPr>
    </w:p>
    <w:p w:rsidR="00D10BFE" w:rsidRPr="00435BB9" w:rsidRDefault="00D10BFE" w:rsidP="00B45F97">
      <w:pPr>
        <w:pStyle w:val="Corpodetexto21"/>
        <w:keepNext/>
        <w:rPr>
          <w:rFonts w:ascii="Calibri" w:hAnsi="Calibri" w:cs="Verdana"/>
          <w:b/>
          <w:sz w:val="20"/>
        </w:rPr>
      </w:pPr>
      <w:r w:rsidRPr="00435BB9">
        <w:rPr>
          <w:rFonts w:ascii="Calibri" w:eastAsia="Calibri" w:hAnsi="Calibri" w:cs="Calibri"/>
          <w:color w:val="000000"/>
          <w:sz w:val="20"/>
        </w:rPr>
        <w:t xml:space="preserve">O </w:t>
      </w:r>
      <w:r w:rsidRPr="00435BB9">
        <w:rPr>
          <w:rFonts w:ascii="Calibri" w:eastAsia="Calibri" w:hAnsi="Calibri" w:cs="Calibri"/>
          <w:b/>
          <w:color w:val="000000"/>
          <w:sz w:val="20"/>
        </w:rPr>
        <w:t xml:space="preserve">INSTITUTO FEDERAL DE EDUCAÇÃO, CIÊNCIA E TECNOLOGIA DA BAHIA - CAMPUS </w:t>
      </w:r>
      <w:permStart w:id="1167144267" w:edGrp="everyone"/>
      <w:r w:rsidRPr="00B45F97">
        <w:rPr>
          <w:rFonts w:ascii="Calibri" w:eastAsia="Calibri" w:hAnsi="Calibri" w:cs="Calibri"/>
          <w:b/>
          <w:color w:val="000000"/>
          <w:sz w:val="20"/>
        </w:rPr>
        <w:t>XXXXXXXXXXXXXXXX</w:t>
      </w:r>
      <w:permEnd w:id="1167144267"/>
      <w:r w:rsidRPr="00B45F97">
        <w:rPr>
          <w:rFonts w:ascii="Calibri" w:eastAsia="Calibri" w:hAnsi="Calibri" w:cs="Calibri"/>
          <w:color w:val="000000"/>
          <w:sz w:val="20"/>
        </w:rPr>
        <w:t xml:space="preserve">, autarquia federal, vinculada ao Ministério de Educação/Secretaria de Educação Profissional e Tecnológica situada </w:t>
      </w:r>
      <w:bookmarkStart w:id="0" w:name="_Hlk86141814"/>
      <w:r w:rsidRPr="00B45F97">
        <w:rPr>
          <w:rFonts w:ascii="Calibri" w:eastAsia="Calibri" w:hAnsi="Calibri" w:cs="Calibri"/>
          <w:color w:val="000000"/>
          <w:sz w:val="20"/>
        </w:rPr>
        <w:t xml:space="preserve">na </w:t>
      </w:r>
      <w:permStart w:id="1932268040" w:edGrp="everyone"/>
      <w:r w:rsidRPr="00B45F97">
        <w:rPr>
          <w:rFonts w:ascii="Calibri" w:eastAsia="Calibri" w:hAnsi="Calibri" w:cs="Calibri"/>
          <w:color w:val="000000"/>
          <w:sz w:val="20"/>
        </w:rPr>
        <w:t>XXXXXXXXXXXXXXXXXXXXXXXXX, NÚMERO, BAIRRO, CIDADE – XX</w:t>
      </w:r>
      <w:permEnd w:id="1932268040"/>
      <w:r w:rsidRPr="00B45F97">
        <w:rPr>
          <w:rFonts w:ascii="Calibri" w:eastAsia="Calibri" w:hAnsi="Calibri" w:cs="Calibri"/>
          <w:color w:val="000000"/>
          <w:sz w:val="20"/>
        </w:rPr>
        <w:t xml:space="preserve">, CEP </w:t>
      </w:r>
      <w:permStart w:id="173485809" w:edGrp="everyone"/>
      <w:r w:rsidRPr="00B45F97">
        <w:rPr>
          <w:rFonts w:ascii="Calibri" w:eastAsia="Calibri" w:hAnsi="Calibri" w:cs="Calibri"/>
          <w:color w:val="000000"/>
          <w:sz w:val="20"/>
        </w:rPr>
        <w:t>XXXXX-XXX</w:t>
      </w:r>
      <w:bookmarkEnd w:id="0"/>
      <w:permEnd w:id="173485809"/>
      <w:r w:rsidRPr="00B45F97">
        <w:rPr>
          <w:rFonts w:ascii="Calibri" w:eastAsia="Calibri" w:hAnsi="Calibri" w:cs="Calibri"/>
          <w:color w:val="000000"/>
          <w:sz w:val="20"/>
        </w:rPr>
        <w:t xml:space="preserve">, inscrita no CNPJ sob o nº </w:t>
      </w:r>
      <w:bookmarkStart w:id="1" w:name="_GoBack"/>
      <w:bookmarkEnd w:id="1"/>
      <w:permStart w:id="1040801292" w:edGrp="everyone"/>
      <w:r w:rsidRPr="00B45F97">
        <w:rPr>
          <w:rFonts w:ascii="Calibri" w:eastAsia="Calibri" w:hAnsi="Calibri" w:cs="Calibri"/>
          <w:color w:val="000000"/>
          <w:sz w:val="20"/>
        </w:rPr>
        <w:t>XXXX.XXXX.XXXXX.XX</w:t>
      </w:r>
      <w:permEnd w:id="1040801292"/>
      <w:r w:rsidRPr="00B45F97">
        <w:rPr>
          <w:rFonts w:ascii="Calibri" w:eastAsia="Calibri" w:hAnsi="Calibri" w:cs="Calibri"/>
          <w:color w:val="000000"/>
          <w:sz w:val="20"/>
        </w:rPr>
        <w:t xml:space="preserve">, doravante denominado </w:t>
      </w:r>
      <w:r w:rsidR="00877D51" w:rsidRPr="00B45F97">
        <w:rPr>
          <w:rFonts w:ascii="Calibri" w:eastAsia="Calibri" w:hAnsi="Calibri" w:cs="Calibri"/>
          <w:color w:val="000000"/>
          <w:sz w:val="20"/>
        </w:rPr>
        <w:t>CONVENENTE</w:t>
      </w:r>
      <w:r w:rsidRPr="00B45F97">
        <w:rPr>
          <w:rFonts w:ascii="Calibri" w:eastAsia="Calibri" w:hAnsi="Calibri" w:cs="Calibri"/>
          <w:color w:val="000000"/>
          <w:sz w:val="20"/>
        </w:rPr>
        <w:t xml:space="preserve">, neste ato representado por seu Diretor-Geral (a), </w:t>
      </w:r>
      <w:permStart w:id="311892129" w:edGrp="everyone"/>
      <w:r w:rsidRPr="00B45F97">
        <w:rPr>
          <w:rFonts w:ascii="Calibri" w:eastAsia="Calibri" w:hAnsi="Calibri" w:cs="Calibri"/>
          <w:color w:val="000000"/>
          <w:sz w:val="20"/>
        </w:rPr>
        <w:t>XXXXXXXXXXXXXXXX</w:t>
      </w:r>
      <w:permEnd w:id="311892129"/>
      <w:r w:rsidRPr="00B45F97">
        <w:rPr>
          <w:rFonts w:ascii="Calibri" w:eastAsia="Calibri" w:hAnsi="Calibri" w:cs="Calibri"/>
          <w:color w:val="000000"/>
          <w:sz w:val="20"/>
        </w:rPr>
        <w:t xml:space="preserve">, Identidade nº </w:t>
      </w:r>
      <w:permStart w:id="1615420584" w:edGrp="everyone"/>
      <w:r w:rsidRPr="00B45F97">
        <w:rPr>
          <w:rFonts w:ascii="Calibri" w:eastAsia="Calibri" w:hAnsi="Calibri" w:cs="Calibri"/>
          <w:sz w:val="20"/>
        </w:rPr>
        <w:t>XX.XXX.XXX-XX</w:t>
      </w:r>
      <w:permEnd w:id="1615420584"/>
      <w:r w:rsidRPr="00B45F97">
        <w:rPr>
          <w:rFonts w:ascii="Calibri" w:eastAsia="Calibri" w:hAnsi="Calibri" w:cs="Calibri"/>
          <w:sz w:val="20"/>
        </w:rPr>
        <w:t xml:space="preserve"> – </w:t>
      </w:r>
      <w:permStart w:id="1041442589" w:edGrp="everyone"/>
      <w:r w:rsidRPr="00B45F97">
        <w:rPr>
          <w:rFonts w:ascii="Calibri" w:eastAsia="Calibri" w:hAnsi="Calibri" w:cs="Calibri"/>
          <w:sz w:val="20"/>
        </w:rPr>
        <w:t>ÓRGÃO EXP</w:t>
      </w:r>
      <w:permEnd w:id="1041442589"/>
      <w:r w:rsidRPr="00B45F97">
        <w:rPr>
          <w:rFonts w:ascii="Calibri" w:eastAsia="Calibri" w:hAnsi="Calibri" w:cs="Calibri"/>
          <w:color w:val="000000"/>
          <w:sz w:val="20"/>
        </w:rPr>
        <w:t xml:space="preserve">, CPF nº </w:t>
      </w:r>
      <w:permStart w:id="1607472574" w:edGrp="everyone"/>
      <w:r w:rsidRPr="00B45F97">
        <w:rPr>
          <w:rFonts w:ascii="Calibri" w:eastAsia="Calibri" w:hAnsi="Calibri" w:cs="Calibri"/>
          <w:color w:val="000000"/>
          <w:sz w:val="20"/>
        </w:rPr>
        <w:t>XX.XXX.XXX-XX</w:t>
      </w:r>
      <w:permEnd w:id="1607472574"/>
      <w:r w:rsidRPr="00B45F97">
        <w:rPr>
          <w:rFonts w:ascii="Calibri" w:eastAsia="Calibri" w:hAnsi="Calibri" w:cs="Calibri"/>
          <w:color w:val="000000"/>
          <w:sz w:val="20"/>
        </w:rPr>
        <w:t xml:space="preserve">, brasileiro (a), domiciliado (a) civilmente na sede do IFBA – Campus </w:t>
      </w:r>
      <w:permStart w:id="207488610" w:edGrp="everyone"/>
      <w:r w:rsidRPr="00B45F97">
        <w:rPr>
          <w:rFonts w:ascii="Calibri" w:eastAsia="Calibri" w:hAnsi="Calibri" w:cs="Calibri"/>
          <w:color w:val="000000"/>
          <w:sz w:val="20"/>
        </w:rPr>
        <w:t>XXXXXXXXXX</w:t>
      </w:r>
      <w:permEnd w:id="207488610"/>
      <w:r w:rsidRPr="00B45F97">
        <w:rPr>
          <w:rFonts w:ascii="Calibri" w:eastAsia="Calibri" w:hAnsi="Calibri" w:cs="Calibri"/>
          <w:color w:val="000000"/>
          <w:sz w:val="20"/>
        </w:rPr>
        <w:t>,</w:t>
      </w:r>
      <w:r w:rsidR="00682A60" w:rsidRPr="00B45F97">
        <w:rPr>
          <w:rFonts w:ascii="Calibri" w:eastAsia="Calibri" w:hAnsi="Calibri" w:cs="Calibri"/>
          <w:color w:val="000000"/>
          <w:sz w:val="20"/>
        </w:rPr>
        <w:t xml:space="preserve"> </w:t>
      </w:r>
      <w:r w:rsidRPr="00B45F97">
        <w:rPr>
          <w:rFonts w:ascii="Calibri" w:eastAsia="Calibri" w:hAnsi="Calibri" w:cs="Calibri"/>
          <w:color w:val="000000"/>
          <w:sz w:val="20"/>
        </w:rPr>
        <w:t xml:space="preserve">nomeado (a) pelo Decreto de </w:t>
      </w:r>
      <w:permStart w:id="228010897" w:edGrp="everyone"/>
      <w:r w:rsidRPr="00B45F97">
        <w:rPr>
          <w:rFonts w:ascii="Calibri" w:eastAsia="Calibri" w:hAnsi="Calibri" w:cs="Calibri"/>
          <w:color w:val="000000"/>
          <w:sz w:val="20"/>
        </w:rPr>
        <w:t>XX</w:t>
      </w:r>
      <w:permEnd w:id="228010897"/>
      <w:r w:rsidRPr="00B45F97">
        <w:rPr>
          <w:rFonts w:ascii="Calibri" w:eastAsia="Calibri" w:hAnsi="Calibri" w:cs="Calibri"/>
          <w:color w:val="000000"/>
          <w:sz w:val="20"/>
        </w:rPr>
        <w:t xml:space="preserve"> de </w:t>
      </w:r>
      <w:permStart w:id="766644472" w:edGrp="everyone"/>
      <w:r w:rsidRPr="00B45F97">
        <w:rPr>
          <w:rFonts w:ascii="Calibri" w:eastAsia="Calibri" w:hAnsi="Calibri" w:cs="Calibri"/>
          <w:color w:val="000000"/>
          <w:sz w:val="20"/>
        </w:rPr>
        <w:t>XXXXXXXXX</w:t>
      </w:r>
      <w:permEnd w:id="766644472"/>
      <w:r w:rsidRPr="00B45F97">
        <w:rPr>
          <w:rFonts w:ascii="Calibri" w:eastAsia="Calibri" w:hAnsi="Calibri" w:cs="Calibri"/>
          <w:color w:val="000000"/>
          <w:sz w:val="20"/>
        </w:rPr>
        <w:t xml:space="preserve"> de </w:t>
      </w:r>
      <w:permStart w:id="1612595369" w:edGrp="everyone"/>
      <w:r w:rsidRPr="00B45F97">
        <w:rPr>
          <w:rFonts w:ascii="Calibri" w:eastAsia="Calibri" w:hAnsi="Calibri" w:cs="Calibri"/>
          <w:color w:val="000000"/>
          <w:sz w:val="20"/>
        </w:rPr>
        <w:t>20XX</w:t>
      </w:r>
      <w:permEnd w:id="1612595369"/>
      <w:r w:rsidRPr="00B45F97">
        <w:rPr>
          <w:rFonts w:ascii="Calibri" w:eastAsia="Calibri" w:hAnsi="Calibri" w:cs="Calibri"/>
          <w:color w:val="000000"/>
          <w:sz w:val="20"/>
        </w:rPr>
        <w:t xml:space="preserve">, publicado no Diário Oficial da União de </w:t>
      </w:r>
      <w:permStart w:id="1772165414" w:edGrp="everyone"/>
      <w:r w:rsidRPr="00B45F97">
        <w:rPr>
          <w:rFonts w:ascii="Calibri" w:eastAsia="Calibri" w:hAnsi="Calibri" w:cs="Calibri"/>
          <w:color w:val="000000"/>
          <w:sz w:val="20"/>
        </w:rPr>
        <w:t>XX/XX/20XX</w:t>
      </w:r>
      <w:permEnd w:id="1772165414"/>
      <w:r w:rsidRPr="00B45F97">
        <w:rPr>
          <w:rFonts w:ascii="Calibri" w:eastAsia="Calibri" w:hAnsi="Calibri" w:cs="Calibri"/>
          <w:color w:val="000000"/>
          <w:sz w:val="20"/>
        </w:rPr>
        <w:t xml:space="preserve">, e </w:t>
      </w:r>
      <w:bookmarkStart w:id="2" w:name="_Hlk86141868"/>
      <w:r w:rsidRPr="00B45F97">
        <w:rPr>
          <w:rFonts w:ascii="Calibri" w:eastAsia="Calibri" w:hAnsi="Calibri" w:cs="Calibri"/>
          <w:color w:val="000000"/>
          <w:sz w:val="20"/>
        </w:rPr>
        <w:t xml:space="preserve">a </w:t>
      </w:r>
      <w:permStart w:id="1123486528" w:edGrp="everyone"/>
      <w:r w:rsidRPr="00B45F97">
        <w:rPr>
          <w:rFonts w:ascii="Calibri" w:eastAsia="Calibri" w:hAnsi="Calibri" w:cs="Calibri"/>
          <w:b/>
          <w:color w:val="000000"/>
          <w:sz w:val="20"/>
        </w:rPr>
        <w:t>NOME DA PARTE CONCEDENTE</w:t>
      </w:r>
      <w:permEnd w:id="1123486528"/>
      <w:r w:rsidRPr="00B45F97">
        <w:rPr>
          <w:rFonts w:ascii="Calibri" w:eastAsia="Calibri" w:hAnsi="Calibri" w:cs="Calibri"/>
          <w:color w:val="000000"/>
          <w:sz w:val="20"/>
        </w:rPr>
        <w:t xml:space="preserve">, </w:t>
      </w:r>
      <w:bookmarkEnd w:id="2"/>
      <w:r w:rsidRPr="00B45F97">
        <w:rPr>
          <w:rFonts w:ascii="Calibri" w:eastAsia="Calibri" w:hAnsi="Calibri" w:cs="Calibri"/>
          <w:color w:val="000000"/>
          <w:sz w:val="20"/>
        </w:rPr>
        <w:t xml:space="preserve">com sede na </w:t>
      </w:r>
      <w:permStart w:id="1781021618" w:edGrp="everyone"/>
      <w:r w:rsidRPr="00B45F97">
        <w:rPr>
          <w:rFonts w:ascii="Calibri" w:eastAsia="Calibri" w:hAnsi="Calibri" w:cs="Calibri"/>
          <w:color w:val="000000"/>
          <w:sz w:val="20"/>
        </w:rPr>
        <w:t>XXXXXXXXXXXXXXXXXXXXXXXXX, NÚMERO, BAIRRO, CIDADE – XX</w:t>
      </w:r>
      <w:permEnd w:id="1781021618"/>
      <w:r w:rsidRPr="00B45F97">
        <w:rPr>
          <w:rFonts w:ascii="Calibri" w:eastAsia="Calibri" w:hAnsi="Calibri" w:cs="Calibri"/>
          <w:color w:val="000000"/>
          <w:sz w:val="20"/>
        </w:rPr>
        <w:t xml:space="preserve">, CEP </w:t>
      </w:r>
      <w:permStart w:id="1261128360" w:edGrp="everyone"/>
      <w:r w:rsidRPr="00B45F97">
        <w:rPr>
          <w:rFonts w:ascii="Calibri" w:eastAsia="Calibri" w:hAnsi="Calibri" w:cs="Calibri"/>
          <w:color w:val="000000"/>
          <w:sz w:val="20"/>
        </w:rPr>
        <w:t>XXXXX-XXX</w:t>
      </w:r>
      <w:permEnd w:id="1261128360"/>
      <w:r w:rsidRPr="00B45F97">
        <w:rPr>
          <w:rFonts w:ascii="Calibri" w:eastAsia="Calibri" w:hAnsi="Calibri" w:cs="Calibri"/>
          <w:color w:val="000000"/>
          <w:sz w:val="20"/>
        </w:rPr>
        <w:t xml:space="preserve">, telefone </w:t>
      </w:r>
      <w:permStart w:id="233597332" w:edGrp="everyone"/>
      <w:r w:rsidRPr="00B45F97">
        <w:rPr>
          <w:rFonts w:ascii="Calibri" w:eastAsia="Calibri" w:hAnsi="Calibri" w:cs="Calibri"/>
          <w:color w:val="000000"/>
          <w:sz w:val="20"/>
        </w:rPr>
        <w:t>XX XXXX-XXXX</w:t>
      </w:r>
      <w:permEnd w:id="233597332"/>
      <w:r w:rsidRPr="00B45F97">
        <w:rPr>
          <w:rFonts w:ascii="Calibri" w:eastAsia="Calibri" w:hAnsi="Calibri" w:cs="Calibri"/>
          <w:color w:val="000000"/>
          <w:sz w:val="20"/>
        </w:rPr>
        <w:t xml:space="preserve">, e-mail </w:t>
      </w:r>
      <w:permStart w:id="1126055471" w:edGrp="everyone"/>
      <w:r w:rsidRPr="00B45F97">
        <w:rPr>
          <w:rFonts w:ascii="Calibri" w:eastAsia="Calibri" w:hAnsi="Calibri" w:cs="Calibri"/>
          <w:color w:val="000000"/>
          <w:sz w:val="20"/>
        </w:rPr>
        <w:t>XXXXX@XXX.COM.BR</w:t>
      </w:r>
      <w:permEnd w:id="1126055471"/>
      <w:r w:rsidRPr="00B45F97">
        <w:rPr>
          <w:rFonts w:ascii="Calibri" w:eastAsia="Calibri" w:hAnsi="Calibri" w:cs="Calibri"/>
          <w:color w:val="000000"/>
          <w:sz w:val="20"/>
        </w:rPr>
        <w:t xml:space="preserve">, inscrita no CNPJ sob o nº </w:t>
      </w:r>
      <w:permStart w:id="1854416493" w:edGrp="everyone"/>
      <w:r w:rsidRPr="00B45F97">
        <w:rPr>
          <w:rFonts w:ascii="Calibri" w:eastAsia="Calibri" w:hAnsi="Calibri" w:cs="Calibri"/>
          <w:color w:val="000000"/>
          <w:sz w:val="20"/>
        </w:rPr>
        <w:t>XXXX.XXXX.XXXXX.XX</w:t>
      </w:r>
      <w:permEnd w:id="1854416493"/>
      <w:r w:rsidR="00877D51" w:rsidRPr="00B45F97">
        <w:rPr>
          <w:rFonts w:ascii="Calibri" w:eastAsia="Calibri" w:hAnsi="Calibri" w:cs="Calibri"/>
          <w:color w:val="000000"/>
          <w:sz w:val="20"/>
        </w:rPr>
        <w:t xml:space="preserve">, doravante denominado </w:t>
      </w:r>
      <w:r w:rsidR="00682A60" w:rsidRPr="00B45F97">
        <w:rPr>
          <w:rFonts w:ascii="Calibri" w:eastAsia="Calibri" w:hAnsi="Calibri" w:cs="Calibri"/>
          <w:color w:val="000000"/>
          <w:sz w:val="20"/>
        </w:rPr>
        <w:t>CONCEDENTE</w:t>
      </w:r>
      <w:r w:rsidRPr="00B45F97">
        <w:rPr>
          <w:rFonts w:ascii="Calibri" w:eastAsia="Calibri" w:hAnsi="Calibri" w:cs="Calibri"/>
          <w:color w:val="000000"/>
          <w:sz w:val="20"/>
        </w:rPr>
        <w:t xml:space="preserve">, representado neste ato pelo </w:t>
      </w:r>
      <w:bookmarkStart w:id="3" w:name="_Hlk86141967"/>
      <w:r w:rsidRPr="00B45F97">
        <w:rPr>
          <w:rFonts w:ascii="Calibri" w:eastAsia="Calibri" w:hAnsi="Calibri" w:cs="Calibri"/>
          <w:color w:val="000000"/>
          <w:sz w:val="20"/>
        </w:rPr>
        <w:t xml:space="preserve">seu </w:t>
      </w:r>
      <w:permStart w:id="330181214" w:edGrp="everyone"/>
      <w:r w:rsidRPr="00B45F97">
        <w:rPr>
          <w:rFonts w:ascii="Calibri" w:eastAsia="Calibri" w:hAnsi="Calibri" w:cs="Calibri"/>
          <w:color w:val="000000"/>
          <w:sz w:val="20"/>
        </w:rPr>
        <w:t>CARGO QUE OCUPA NA EMPRESA</w:t>
      </w:r>
      <w:permEnd w:id="330181214"/>
      <w:r w:rsidRPr="00B45F97">
        <w:rPr>
          <w:rFonts w:ascii="Calibri" w:eastAsia="Calibri" w:hAnsi="Calibri" w:cs="Calibri"/>
          <w:color w:val="000000"/>
          <w:sz w:val="20"/>
        </w:rPr>
        <w:t xml:space="preserve">, </w:t>
      </w:r>
      <w:bookmarkEnd w:id="3"/>
      <w:r w:rsidRPr="00B45F97">
        <w:rPr>
          <w:rFonts w:ascii="Calibri" w:eastAsia="Calibri" w:hAnsi="Calibri" w:cs="Calibri"/>
          <w:color w:val="000000"/>
          <w:sz w:val="20"/>
        </w:rPr>
        <w:t xml:space="preserve">Sr. (a) </w:t>
      </w:r>
      <w:permStart w:id="1217801347" w:edGrp="everyone"/>
      <w:r w:rsidRPr="00B45F97">
        <w:rPr>
          <w:rFonts w:ascii="Calibri" w:eastAsia="Calibri" w:hAnsi="Calibri" w:cs="Calibri"/>
          <w:color w:val="000000"/>
          <w:sz w:val="20"/>
        </w:rPr>
        <w:t>XXXXXXXXXXXXXXXXXXXXXXXXXXX</w:t>
      </w:r>
      <w:permEnd w:id="1217801347"/>
      <w:r w:rsidRPr="00435BB9">
        <w:rPr>
          <w:rFonts w:ascii="Calibri" w:eastAsia="Calibri" w:hAnsi="Calibri" w:cs="Calibri"/>
          <w:color w:val="000000"/>
          <w:sz w:val="20"/>
        </w:rPr>
        <w:t xml:space="preserve">, Identidade </w:t>
      </w:r>
      <w:r w:rsidRPr="00B45F97">
        <w:rPr>
          <w:rFonts w:ascii="Calibri" w:eastAsia="Calibri" w:hAnsi="Calibri" w:cs="Calibri"/>
          <w:color w:val="000000"/>
          <w:sz w:val="20"/>
        </w:rPr>
        <w:t xml:space="preserve">nº </w:t>
      </w:r>
      <w:permStart w:id="446193644" w:edGrp="everyone"/>
      <w:r w:rsidRPr="00B45F97">
        <w:rPr>
          <w:rFonts w:ascii="Calibri" w:eastAsia="Calibri" w:hAnsi="Calibri" w:cs="Calibri"/>
          <w:color w:val="000000"/>
          <w:sz w:val="20"/>
        </w:rPr>
        <w:t>XX.XXX.XXX-XX – ÓRGÃO EXP</w:t>
      </w:r>
      <w:permEnd w:id="446193644"/>
      <w:r w:rsidRPr="00B45F97">
        <w:rPr>
          <w:rFonts w:ascii="Calibri" w:eastAsia="Calibri" w:hAnsi="Calibri" w:cs="Calibri"/>
          <w:color w:val="000000"/>
          <w:sz w:val="20"/>
        </w:rPr>
        <w:t xml:space="preserve">, CPF nº </w:t>
      </w:r>
      <w:permStart w:id="1657170926" w:edGrp="everyone"/>
      <w:r w:rsidRPr="00B45F97">
        <w:rPr>
          <w:rFonts w:ascii="Calibri" w:eastAsia="Calibri" w:hAnsi="Calibri" w:cs="Calibri"/>
          <w:color w:val="000000"/>
          <w:sz w:val="20"/>
        </w:rPr>
        <w:t>XX.XXX.XXX-XX</w:t>
      </w:r>
      <w:permEnd w:id="1657170926"/>
      <w:r w:rsidRPr="00B45F97">
        <w:rPr>
          <w:rFonts w:ascii="Calibri" w:eastAsia="Calibri" w:hAnsi="Calibri" w:cs="Calibri"/>
          <w:color w:val="000000"/>
          <w:sz w:val="20"/>
        </w:rPr>
        <w:t>, celebram o presente Termo de Convênio, que se regerá pela Lei nº 8.666 de 21 de junho de 1993 e pela Lei nº 11</w:t>
      </w:r>
      <w:r w:rsidRPr="00435BB9">
        <w:rPr>
          <w:rFonts w:ascii="Calibri" w:eastAsia="Calibri" w:hAnsi="Calibri" w:cs="Calibri"/>
          <w:color w:val="000000"/>
          <w:sz w:val="20"/>
        </w:rPr>
        <w:t>.788 de 25 de setembro de 2008, na forma das cláusulas e condições a seguir expostas.</w:t>
      </w:r>
    </w:p>
    <w:p w:rsidR="00D10BFE" w:rsidRPr="00435BB9" w:rsidRDefault="00D10BFE" w:rsidP="00B45F97">
      <w:pPr>
        <w:pStyle w:val="Corpodetexto21"/>
        <w:keepNext/>
        <w:rPr>
          <w:rFonts w:ascii="Calibri" w:hAnsi="Calibri" w:cs="Verdana"/>
          <w:b/>
          <w:sz w:val="20"/>
        </w:rPr>
      </w:pPr>
    </w:p>
    <w:p w:rsidR="00B31845" w:rsidRPr="00435BB9" w:rsidRDefault="00B31845" w:rsidP="00B45F97">
      <w:pPr>
        <w:pStyle w:val="Corpodetexto21"/>
        <w:keepNext/>
        <w:rPr>
          <w:rFonts w:ascii="Calibri" w:hAnsi="Calibri" w:cs="Verdana"/>
          <w:b/>
          <w:sz w:val="20"/>
        </w:rPr>
      </w:pPr>
      <w:r w:rsidRPr="00435BB9">
        <w:rPr>
          <w:rFonts w:ascii="Calibri" w:hAnsi="Calibri" w:cs="Verdana"/>
          <w:b/>
          <w:sz w:val="20"/>
        </w:rPr>
        <w:t>CLÁUSULA PRIMEIRA – DO OBJETO</w:t>
      </w:r>
    </w:p>
    <w:p w:rsidR="00FA17EE" w:rsidRPr="00435BB9" w:rsidRDefault="00FA17EE" w:rsidP="00B45F97">
      <w:pPr>
        <w:pStyle w:val="Corpodetexto2"/>
        <w:spacing w:after="0" w:line="240" w:lineRule="auto"/>
        <w:ind w:right="99"/>
        <w:jc w:val="both"/>
        <w:rPr>
          <w:rFonts w:ascii="Calibri" w:hAnsi="Calibri" w:cs="Arial"/>
          <w:szCs w:val="24"/>
        </w:rPr>
      </w:pPr>
    </w:p>
    <w:p w:rsidR="00F112CA" w:rsidRPr="00435BB9" w:rsidRDefault="00FA17EE" w:rsidP="00B45F97">
      <w:pPr>
        <w:pStyle w:val="Corpodetexto2"/>
        <w:spacing w:after="0" w:line="240" w:lineRule="auto"/>
        <w:ind w:right="99"/>
        <w:jc w:val="both"/>
        <w:rPr>
          <w:rFonts w:ascii="Calibri" w:hAnsi="Calibri" w:cs="Arial"/>
          <w:szCs w:val="24"/>
        </w:rPr>
      </w:pPr>
      <w:r w:rsidRPr="00435BB9">
        <w:rPr>
          <w:rFonts w:ascii="Calibri" w:hAnsi="Calibri" w:cs="Arial"/>
          <w:szCs w:val="24"/>
        </w:rPr>
        <w:t xml:space="preserve">O presente instrumento </w:t>
      </w:r>
      <w:r w:rsidR="00711B65" w:rsidRPr="00435BB9">
        <w:rPr>
          <w:rFonts w:ascii="Calibri" w:hAnsi="Calibri" w:cs="Arial"/>
          <w:szCs w:val="24"/>
        </w:rPr>
        <w:t>busca</w:t>
      </w:r>
      <w:r w:rsidRPr="00435BB9">
        <w:rPr>
          <w:rFonts w:ascii="Calibri" w:hAnsi="Calibri" w:cs="Arial"/>
          <w:szCs w:val="24"/>
        </w:rPr>
        <w:t xml:space="preserve"> </w:t>
      </w:r>
      <w:r w:rsidR="00711B65" w:rsidRPr="00435BB9">
        <w:rPr>
          <w:rFonts w:ascii="Calibri" w:hAnsi="Calibri" w:cs="Arial"/>
          <w:szCs w:val="24"/>
        </w:rPr>
        <w:t>oferecer</w:t>
      </w:r>
      <w:r w:rsidRPr="00435BB9">
        <w:rPr>
          <w:rFonts w:ascii="Calibri" w:hAnsi="Calibri" w:cs="Arial"/>
          <w:szCs w:val="24"/>
        </w:rPr>
        <w:t xml:space="preserve"> um sistema de Estágio Supervisionado na</w:t>
      </w:r>
      <w:r w:rsidR="00682A60" w:rsidRPr="00435BB9">
        <w:rPr>
          <w:rFonts w:ascii="Calibri" w:hAnsi="Calibri" w:cs="Arial"/>
          <w:szCs w:val="24"/>
        </w:rPr>
        <w:t xml:space="preserve"> </w:t>
      </w:r>
      <w:r w:rsidR="00682A60" w:rsidRPr="00435BB9">
        <w:rPr>
          <w:rFonts w:ascii="Calibri" w:hAnsi="Calibri" w:cs="Arial"/>
          <w:b/>
          <w:szCs w:val="24"/>
        </w:rPr>
        <w:t>CONCEDENTE</w:t>
      </w:r>
      <w:r w:rsidRPr="00435BB9">
        <w:rPr>
          <w:rFonts w:ascii="Calibri" w:hAnsi="Calibri" w:cs="Arial"/>
          <w:szCs w:val="24"/>
        </w:rPr>
        <w:t>, promovendo dessa forma, o estabelecimento e a manutenção de uma atividade de cooperação recípr</w:t>
      </w:r>
      <w:r w:rsidR="00711B65" w:rsidRPr="00435BB9">
        <w:rPr>
          <w:rFonts w:ascii="Calibri" w:hAnsi="Calibri" w:cs="Arial"/>
          <w:szCs w:val="24"/>
        </w:rPr>
        <w:t>oca entre as partes convenentes, tendo como objetivos:</w:t>
      </w:r>
    </w:p>
    <w:p w:rsidR="00F112CA" w:rsidRPr="00435BB9" w:rsidRDefault="00F112CA" w:rsidP="00B45F97">
      <w:pPr>
        <w:jc w:val="both"/>
        <w:rPr>
          <w:rFonts w:ascii="Calibri" w:hAnsi="Calibri" w:cs="Verdana"/>
        </w:rPr>
      </w:pPr>
    </w:p>
    <w:p w:rsidR="00F112CA" w:rsidRPr="00435BB9" w:rsidRDefault="00711B65" w:rsidP="00B45F97">
      <w:pPr>
        <w:pStyle w:val="Corpodetextorecuado"/>
        <w:numPr>
          <w:ilvl w:val="0"/>
          <w:numId w:val="16"/>
        </w:numPr>
        <w:tabs>
          <w:tab w:val="left" w:pos="426"/>
        </w:tabs>
        <w:suppressAutoHyphens w:val="0"/>
        <w:ind w:left="714" w:right="17" w:hanging="357"/>
        <w:rPr>
          <w:rFonts w:ascii="Calibri" w:hAnsi="Calibri" w:cs="Times-Roman"/>
          <w:sz w:val="20"/>
          <w:lang w:eastAsia="pt-BR"/>
        </w:rPr>
      </w:pPr>
      <w:r w:rsidRPr="00435BB9">
        <w:rPr>
          <w:rFonts w:ascii="Calibri" w:hAnsi="Calibri" w:cs="Arial"/>
          <w:bCs/>
          <w:sz w:val="20"/>
        </w:rPr>
        <w:t>P</w:t>
      </w:r>
      <w:r w:rsidR="00AF47D4" w:rsidRPr="00435BB9">
        <w:rPr>
          <w:rFonts w:ascii="Calibri" w:hAnsi="Calibri" w:cs="Arial"/>
          <w:bCs/>
          <w:sz w:val="20"/>
        </w:rPr>
        <w:t>roporcionar ao estudante complementação de ensino e aprendizagem de competências próprias da atividade profissional</w:t>
      </w:r>
      <w:r w:rsidR="00AF47D4" w:rsidRPr="00435BB9">
        <w:rPr>
          <w:rFonts w:ascii="Calibri" w:hAnsi="Calibri" w:cs="Verdana"/>
          <w:sz w:val="20"/>
        </w:rPr>
        <w:t>;</w:t>
      </w:r>
    </w:p>
    <w:p w:rsidR="00176F21" w:rsidRPr="00435BB9" w:rsidRDefault="00AF47D4" w:rsidP="00B45F97">
      <w:pPr>
        <w:pStyle w:val="NormalWeb"/>
        <w:numPr>
          <w:ilvl w:val="0"/>
          <w:numId w:val="16"/>
        </w:numPr>
        <w:spacing w:before="0" w:after="0"/>
        <w:ind w:left="714" w:right="17" w:hanging="357"/>
        <w:jc w:val="both"/>
        <w:rPr>
          <w:rFonts w:ascii="Calibri" w:hAnsi="Calibri" w:cs="Verdana"/>
          <w:kern w:val="0"/>
          <w:sz w:val="20"/>
          <w:szCs w:val="20"/>
        </w:rPr>
      </w:pPr>
      <w:r w:rsidRPr="00435BB9">
        <w:rPr>
          <w:rFonts w:ascii="Calibri" w:hAnsi="Calibri" w:cs="Arial"/>
          <w:bCs/>
          <w:sz w:val="20"/>
          <w:szCs w:val="20"/>
        </w:rPr>
        <w:t xml:space="preserve">Planejar, executar, acompanhar e avaliar </w:t>
      </w:r>
      <w:r w:rsidR="003F4524" w:rsidRPr="00435BB9">
        <w:rPr>
          <w:rFonts w:ascii="Calibri" w:hAnsi="Calibri" w:cs="Arial"/>
          <w:bCs/>
          <w:sz w:val="20"/>
          <w:szCs w:val="20"/>
        </w:rPr>
        <w:t xml:space="preserve">as atividades de estágio </w:t>
      </w:r>
      <w:r w:rsidRPr="00435BB9">
        <w:rPr>
          <w:rFonts w:ascii="Calibri" w:hAnsi="Calibri" w:cs="Arial"/>
          <w:bCs/>
          <w:sz w:val="20"/>
          <w:szCs w:val="20"/>
        </w:rPr>
        <w:t>em conformidade com o currículo, programa e calendário escolar</w:t>
      </w:r>
      <w:r w:rsidR="003F4524" w:rsidRPr="00435BB9">
        <w:rPr>
          <w:rFonts w:ascii="Calibri" w:hAnsi="Calibri" w:cs="Arial"/>
          <w:bCs/>
          <w:sz w:val="20"/>
          <w:szCs w:val="20"/>
        </w:rPr>
        <w:t xml:space="preserve"> do estudante,</w:t>
      </w:r>
      <w:r w:rsidRPr="00435BB9">
        <w:rPr>
          <w:rFonts w:ascii="Calibri" w:hAnsi="Calibri" w:cs="Arial"/>
          <w:bCs/>
          <w:sz w:val="20"/>
          <w:szCs w:val="20"/>
        </w:rPr>
        <w:t xml:space="preserve"> a fim de se constituir instrumento de integração em termos de treinamento prático, de aperfeiçoamento técnico-cultural, científico e de relacionamento humano. </w:t>
      </w:r>
    </w:p>
    <w:p w:rsidR="00AE5EAA" w:rsidRPr="00435BB9" w:rsidRDefault="00AE5EAA" w:rsidP="00B45F97">
      <w:pPr>
        <w:pStyle w:val="Textoembloco1"/>
        <w:ind w:left="0" w:right="18"/>
        <w:rPr>
          <w:rFonts w:ascii="Calibri" w:hAnsi="Calibri" w:cs="Verdana"/>
          <w:b/>
          <w:kern w:val="0"/>
          <w:sz w:val="20"/>
          <w:szCs w:val="20"/>
        </w:rPr>
      </w:pPr>
    </w:p>
    <w:p w:rsidR="00B61938" w:rsidRPr="00435BB9" w:rsidRDefault="00B61938" w:rsidP="00B45F97">
      <w:pPr>
        <w:pStyle w:val="Textoembloco1"/>
        <w:ind w:left="0" w:right="18"/>
        <w:rPr>
          <w:rFonts w:ascii="Calibri" w:hAnsi="Calibri" w:cs="Verdana"/>
          <w:b/>
          <w:kern w:val="0"/>
          <w:sz w:val="20"/>
          <w:szCs w:val="20"/>
        </w:rPr>
      </w:pPr>
      <w:r w:rsidRPr="00435BB9">
        <w:rPr>
          <w:rFonts w:ascii="Calibri" w:hAnsi="Calibri" w:cs="Verdana"/>
          <w:b/>
          <w:kern w:val="0"/>
          <w:sz w:val="20"/>
          <w:szCs w:val="20"/>
        </w:rPr>
        <w:t>CLÁUSULA SEGUNDA – DO</w:t>
      </w:r>
      <w:r w:rsidR="00AE5EAA" w:rsidRPr="00435BB9">
        <w:rPr>
          <w:rFonts w:ascii="Calibri" w:hAnsi="Calibri" w:cs="Verdana"/>
          <w:b/>
          <w:kern w:val="0"/>
          <w:sz w:val="20"/>
          <w:szCs w:val="20"/>
        </w:rPr>
        <w:t xml:space="preserve"> ESTÁGIO SUPERVISIONADO</w:t>
      </w:r>
      <w:r w:rsidRPr="00435BB9">
        <w:rPr>
          <w:rFonts w:ascii="Calibri" w:hAnsi="Calibri" w:cs="Verdana"/>
          <w:b/>
          <w:kern w:val="0"/>
          <w:sz w:val="20"/>
          <w:szCs w:val="20"/>
        </w:rPr>
        <w:t xml:space="preserve"> </w:t>
      </w:r>
    </w:p>
    <w:p w:rsidR="00B61938" w:rsidRPr="00435BB9" w:rsidRDefault="00B61938" w:rsidP="00B45F97">
      <w:pPr>
        <w:pStyle w:val="Textoembloco1"/>
        <w:ind w:left="0" w:right="18"/>
        <w:rPr>
          <w:rFonts w:ascii="Calibri" w:hAnsi="Calibri" w:cs="Verdana"/>
          <w:kern w:val="0"/>
          <w:sz w:val="20"/>
          <w:szCs w:val="20"/>
        </w:rPr>
      </w:pPr>
    </w:p>
    <w:p w:rsidR="00AE5EAA" w:rsidRPr="00435BB9" w:rsidRDefault="00AE5EAA" w:rsidP="00B45F97">
      <w:pPr>
        <w:ind w:right="99"/>
        <w:jc w:val="both"/>
        <w:rPr>
          <w:rFonts w:ascii="Calibri" w:hAnsi="Calibri" w:cs="Arial"/>
          <w:b/>
        </w:rPr>
      </w:pPr>
      <w:r w:rsidRPr="00435BB9">
        <w:rPr>
          <w:rFonts w:ascii="Calibri" w:hAnsi="Calibri" w:cs="Arial"/>
        </w:rPr>
        <w:t xml:space="preserve">O Estágio Curricular Supervisionado será desenvolvido em </w:t>
      </w:r>
      <w:r w:rsidR="003F4524" w:rsidRPr="00435BB9">
        <w:rPr>
          <w:rFonts w:ascii="Calibri" w:hAnsi="Calibri" w:cs="Arial"/>
        </w:rPr>
        <w:t xml:space="preserve">consonância com a Lei nº 11.788, </w:t>
      </w:r>
      <w:r w:rsidR="00937AE7" w:rsidRPr="00435BB9">
        <w:rPr>
          <w:rFonts w:ascii="Calibri" w:hAnsi="Calibri" w:cs="Arial"/>
        </w:rPr>
        <w:t>de 25 de setembro de 2008</w:t>
      </w:r>
      <w:r w:rsidR="003F4524" w:rsidRPr="00435BB9">
        <w:rPr>
          <w:rFonts w:ascii="Calibri" w:hAnsi="Calibri" w:cs="Arial"/>
        </w:rPr>
        <w:t>,</w:t>
      </w:r>
      <w:r w:rsidRPr="00435BB9">
        <w:rPr>
          <w:rFonts w:ascii="Calibri" w:hAnsi="Calibri" w:cs="Arial"/>
        </w:rPr>
        <w:t xml:space="preserve"> e com o Regulamento de Estágio do </w:t>
      </w:r>
      <w:r w:rsidRPr="00435BB9">
        <w:rPr>
          <w:rFonts w:ascii="Calibri" w:hAnsi="Calibri" w:cs="Arial"/>
          <w:b/>
        </w:rPr>
        <w:t>IFBA</w:t>
      </w:r>
      <w:r w:rsidRPr="00435BB9">
        <w:rPr>
          <w:rFonts w:ascii="Calibri" w:hAnsi="Calibri" w:cs="Arial"/>
        </w:rPr>
        <w:t>,</w:t>
      </w:r>
      <w:r w:rsidR="003F4524" w:rsidRPr="00435BB9">
        <w:rPr>
          <w:rFonts w:ascii="Calibri" w:hAnsi="Calibri" w:cs="Arial"/>
        </w:rPr>
        <w:t xml:space="preserve"> aprovado através da Resolução CONSEPE n° 72, de 13</w:t>
      </w:r>
      <w:r w:rsidR="00937AE7" w:rsidRPr="00435BB9">
        <w:rPr>
          <w:rFonts w:ascii="Calibri" w:hAnsi="Calibri" w:cs="Arial"/>
        </w:rPr>
        <w:t xml:space="preserve"> de dezembro de </w:t>
      </w:r>
      <w:r w:rsidR="003F4524" w:rsidRPr="00435BB9">
        <w:rPr>
          <w:rFonts w:ascii="Calibri" w:hAnsi="Calibri" w:cs="Arial"/>
        </w:rPr>
        <w:t xml:space="preserve">2018, </w:t>
      </w:r>
      <w:r w:rsidRPr="00435BB9">
        <w:rPr>
          <w:rFonts w:ascii="Calibri" w:hAnsi="Calibri" w:cs="Arial"/>
        </w:rPr>
        <w:t>podendo ser “</w:t>
      </w:r>
      <w:r w:rsidRPr="00435BB9">
        <w:rPr>
          <w:rFonts w:ascii="Calibri" w:hAnsi="Calibri" w:cs="Arial"/>
          <w:b/>
        </w:rPr>
        <w:t>Obrigatório</w:t>
      </w:r>
      <w:r w:rsidR="00E17BD9" w:rsidRPr="00435BB9">
        <w:rPr>
          <w:rFonts w:ascii="Calibri" w:hAnsi="Calibri" w:cs="Arial"/>
          <w:b/>
        </w:rPr>
        <w:t>”</w:t>
      </w:r>
      <w:r w:rsidRPr="00435BB9">
        <w:rPr>
          <w:rFonts w:ascii="Calibri" w:hAnsi="Calibri" w:cs="Arial"/>
          <w:b/>
        </w:rPr>
        <w:t xml:space="preserve"> ou “Não Obrigatório”.</w:t>
      </w:r>
    </w:p>
    <w:p w:rsidR="00C90C18" w:rsidRPr="00435BB9" w:rsidRDefault="00C90C18" w:rsidP="00B45F97">
      <w:pPr>
        <w:widowControl w:val="0"/>
        <w:tabs>
          <w:tab w:val="left" w:pos="336"/>
          <w:tab w:val="left" w:pos="772"/>
          <w:tab w:val="left" w:pos="1132"/>
          <w:tab w:val="left" w:pos="1492"/>
          <w:tab w:val="left" w:pos="1852"/>
          <w:tab w:val="left" w:pos="2212"/>
          <w:tab w:val="left" w:pos="2572"/>
          <w:tab w:val="left" w:pos="2932"/>
          <w:tab w:val="left" w:pos="3292"/>
          <w:tab w:val="left" w:pos="3652"/>
          <w:tab w:val="left" w:pos="4012"/>
          <w:tab w:val="left" w:pos="4372"/>
          <w:tab w:val="left" w:pos="4732"/>
          <w:tab w:val="left" w:pos="5092"/>
          <w:tab w:val="left" w:pos="5452"/>
          <w:tab w:val="left" w:pos="5812"/>
          <w:tab w:val="left" w:pos="6172"/>
          <w:tab w:val="left" w:pos="6532"/>
          <w:tab w:val="left" w:pos="6892"/>
          <w:tab w:val="left" w:pos="7252"/>
          <w:tab w:val="left" w:pos="7612"/>
          <w:tab w:val="left" w:pos="7972"/>
          <w:tab w:val="left" w:pos="8332"/>
          <w:tab w:val="left" w:pos="8692"/>
          <w:tab w:val="left" w:pos="9052"/>
          <w:tab w:val="left" w:pos="9772"/>
          <w:tab w:val="left" w:pos="10132"/>
          <w:tab w:val="left" w:pos="10492"/>
          <w:tab w:val="left" w:pos="10852"/>
          <w:tab w:val="left" w:pos="11212"/>
        </w:tabs>
        <w:jc w:val="both"/>
        <w:rPr>
          <w:rFonts w:ascii="Calibri" w:hAnsi="Calibri" w:cs="Verdana"/>
          <w:b/>
        </w:rPr>
      </w:pPr>
    </w:p>
    <w:p w:rsidR="00AE5EAA" w:rsidRPr="00435BB9" w:rsidRDefault="00295838" w:rsidP="00B45F97">
      <w:pPr>
        <w:widowControl w:val="0"/>
        <w:tabs>
          <w:tab w:val="left" w:pos="336"/>
          <w:tab w:val="left" w:pos="772"/>
          <w:tab w:val="left" w:pos="1132"/>
          <w:tab w:val="left" w:pos="1492"/>
          <w:tab w:val="left" w:pos="1852"/>
          <w:tab w:val="left" w:pos="2212"/>
          <w:tab w:val="left" w:pos="2572"/>
          <w:tab w:val="left" w:pos="2932"/>
          <w:tab w:val="left" w:pos="3292"/>
          <w:tab w:val="left" w:pos="3652"/>
          <w:tab w:val="left" w:pos="4012"/>
          <w:tab w:val="left" w:pos="4372"/>
          <w:tab w:val="left" w:pos="4732"/>
          <w:tab w:val="left" w:pos="5092"/>
          <w:tab w:val="left" w:pos="5452"/>
          <w:tab w:val="left" w:pos="5812"/>
          <w:tab w:val="left" w:pos="6172"/>
          <w:tab w:val="left" w:pos="6532"/>
          <w:tab w:val="left" w:pos="6892"/>
          <w:tab w:val="left" w:pos="7252"/>
          <w:tab w:val="left" w:pos="7612"/>
          <w:tab w:val="left" w:pos="7972"/>
          <w:tab w:val="left" w:pos="8332"/>
          <w:tab w:val="left" w:pos="8692"/>
          <w:tab w:val="left" w:pos="9052"/>
          <w:tab w:val="left" w:pos="9772"/>
          <w:tab w:val="left" w:pos="10132"/>
          <w:tab w:val="left" w:pos="10492"/>
          <w:tab w:val="left" w:pos="10852"/>
          <w:tab w:val="left" w:pos="11212"/>
        </w:tabs>
        <w:jc w:val="both"/>
        <w:rPr>
          <w:rFonts w:ascii="Calibri" w:hAnsi="Calibri" w:cs="Verdana"/>
          <w:b/>
        </w:rPr>
      </w:pPr>
      <w:r w:rsidRPr="00435BB9">
        <w:rPr>
          <w:rFonts w:ascii="Calibri" w:hAnsi="Calibri" w:cs="Verdana"/>
          <w:b/>
        </w:rPr>
        <w:t>CLÁUSULA TERCEIRA</w:t>
      </w:r>
      <w:r w:rsidR="00845CF7" w:rsidRPr="00435BB9">
        <w:rPr>
          <w:rFonts w:ascii="Calibri" w:hAnsi="Calibri" w:cs="Verdana"/>
          <w:b/>
        </w:rPr>
        <w:t xml:space="preserve"> – DA SELEÇÃO DOS ESTUDANTES</w:t>
      </w:r>
    </w:p>
    <w:p w:rsidR="00AE5EAA" w:rsidRPr="00435BB9" w:rsidRDefault="00AE5EAA" w:rsidP="00B45F97">
      <w:pPr>
        <w:jc w:val="both"/>
        <w:rPr>
          <w:rFonts w:ascii="Calibri" w:hAnsi="Calibri" w:cs="Arial"/>
          <w:sz w:val="24"/>
          <w:szCs w:val="24"/>
        </w:rPr>
      </w:pPr>
    </w:p>
    <w:p w:rsidR="00AE5EAA" w:rsidRPr="00435BB9" w:rsidRDefault="00845CF7" w:rsidP="00B45F97">
      <w:pPr>
        <w:jc w:val="both"/>
        <w:rPr>
          <w:rFonts w:ascii="Calibri" w:hAnsi="Calibri" w:cs="Arial"/>
        </w:rPr>
      </w:pPr>
      <w:r w:rsidRPr="00435BB9">
        <w:rPr>
          <w:rFonts w:ascii="Calibri" w:hAnsi="Calibri" w:cs="Arial"/>
          <w:b/>
        </w:rPr>
        <w:t>3.1</w:t>
      </w:r>
      <w:r w:rsidRPr="00435BB9">
        <w:rPr>
          <w:rFonts w:ascii="Calibri" w:hAnsi="Calibri" w:cs="Arial"/>
        </w:rPr>
        <w:t xml:space="preserve"> </w:t>
      </w:r>
      <w:r w:rsidR="00AE5EAA" w:rsidRPr="00435BB9">
        <w:rPr>
          <w:rFonts w:ascii="Calibri" w:hAnsi="Calibri" w:cs="Arial"/>
        </w:rPr>
        <w:t xml:space="preserve">Os estudantes serão selecionados com base na análise do seu desempenho acadêmico, adequados </w:t>
      </w:r>
      <w:r w:rsidR="00937AE7" w:rsidRPr="00435BB9">
        <w:rPr>
          <w:rFonts w:ascii="Calibri" w:hAnsi="Calibri" w:cs="Arial"/>
        </w:rPr>
        <w:t xml:space="preserve">aos respectivos cursos, </w:t>
      </w:r>
      <w:r w:rsidR="00AE5EAA" w:rsidRPr="00435BB9">
        <w:rPr>
          <w:rFonts w:ascii="Calibri" w:hAnsi="Calibri" w:cs="Arial"/>
        </w:rPr>
        <w:t xml:space="preserve">conforme critérios vigentes no </w:t>
      </w:r>
      <w:r w:rsidR="0030589D" w:rsidRPr="00435BB9">
        <w:rPr>
          <w:rFonts w:ascii="Calibri" w:hAnsi="Calibri" w:cs="Arial"/>
          <w:b/>
        </w:rPr>
        <w:t>CONVENENTE</w:t>
      </w:r>
      <w:r w:rsidR="00937AE7" w:rsidRPr="00435BB9">
        <w:rPr>
          <w:rFonts w:ascii="Calibri" w:hAnsi="Calibri" w:cs="Arial"/>
        </w:rPr>
        <w:t>.</w:t>
      </w:r>
    </w:p>
    <w:p w:rsidR="00AE5EAA" w:rsidRPr="00435BB9" w:rsidRDefault="00AE5EAA" w:rsidP="00B45F97">
      <w:pPr>
        <w:jc w:val="both"/>
        <w:rPr>
          <w:rFonts w:ascii="Calibri" w:hAnsi="Calibri" w:cs="Arial"/>
        </w:rPr>
      </w:pPr>
    </w:p>
    <w:p w:rsidR="00AE5EAA" w:rsidRPr="00435BB9" w:rsidRDefault="00845CF7" w:rsidP="00B45F97">
      <w:pPr>
        <w:ind w:left="567"/>
        <w:jc w:val="both"/>
        <w:rPr>
          <w:rFonts w:ascii="Calibri" w:hAnsi="Calibri" w:cs="Arial"/>
        </w:rPr>
      </w:pPr>
      <w:r w:rsidRPr="00435BB9">
        <w:rPr>
          <w:rFonts w:ascii="Calibri" w:hAnsi="Calibri" w:cs="Arial"/>
          <w:b/>
        </w:rPr>
        <w:t>3.1.1</w:t>
      </w:r>
      <w:r w:rsidR="00AE5EAA" w:rsidRPr="00435BB9">
        <w:rPr>
          <w:rFonts w:ascii="Calibri" w:hAnsi="Calibri" w:cs="Arial"/>
        </w:rPr>
        <w:t xml:space="preserve"> A </w:t>
      </w:r>
      <w:r w:rsidR="00AE5EAA" w:rsidRPr="00435BB9">
        <w:rPr>
          <w:rFonts w:ascii="Calibri" w:hAnsi="Calibri" w:cs="Arial"/>
          <w:b/>
        </w:rPr>
        <w:t>CONVENENTE</w:t>
      </w:r>
      <w:r w:rsidR="00AE5EAA" w:rsidRPr="00435BB9">
        <w:rPr>
          <w:rFonts w:ascii="Calibri" w:hAnsi="Calibri" w:cs="Arial"/>
        </w:rPr>
        <w:t xml:space="preserve"> encaminhará estudantes, munidos de cópias dos respectivos comprovantes de matrícula e histórico escolar, competindo à </w:t>
      </w:r>
      <w:r w:rsidR="00AE5EAA" w:rsidRPr="00435BB9">
        <w:rPr>
          <w:rFonts w:ascii="Calibri" w:hAnsi="Calibri" w:cs="Arial"/>
          <w:b/>
        </w:rPr>
        <w:t>CONCEDENTE</w:t>
      </w:r>
      <w:r w:rsidR="00AE5EAA" w:rsidRPr="00435BB9">
        <w:rPr>
          <w:rFonts w:ascii="Calibri" w:hAnsi="Calibri" w:cs="Arial"/>
        </w:rPr>
        <w:t xml:space="preserve"> a seleção final dos candidatos estagiários, obedecidos os critérios internos de aproveitamento da empresa.</w:t>
      </w:r>
    </w:p>
    <w:p w:rsidR="00AE5EAA" w:rsidRPr="00435BB9" w:rsidRDefault="00AE5EAA" w:rsidP="00B45F97">
      <w:pPr>
        <w:jc w:val="both"/>
        <w:rPr>
          <w:rFonts w:ascii="Calibri" w:hAnsi="Calibri" w:cs="Arial"/>
        </w:rPr>
      </w:pPr>
    </w:p>
    <w:p w:rsidR="00AE5EAA" w:rsidRPr="00435BB9" w:rsidRDefault="00845CF7" w:rsidP="00B45F97">
      <w:pPr>
        <w:ind w:left="567"/>
        <w:jc w:val="both"/>
        <w:rPr>
          <w:rFonts w:ascii="Calibri" w:hAnsi="Calibri" w:cs="Arial"/>
        </w:rPr>
      </w:pPr>
      <w:r w:rsidRPr="00435BB9">
        <w:rPr>
          <w:rFonts w:ascii="Calibri" w:hAnsi="Calibri" w:cs="Arial"/>
          <w:b/>
        </w:rPr>
        <w:t>3.1.2</w:t>
      </w:r>
      <w:r w:rsidR="00AE5EAA" w:rsidRPr="00435BB9">
        <w:rPr>
          <w:rFonts w:ascii="Calibri" w:hAnsi="Calibri" w:cs="Arial"/>
        </w:rPr>
        <w:t xml:space="preserve"> A indicação e a substituição de estagiários serão feitas pela </w:t>
      </w:r>
      <w:r w:rsidR="00AE5EAA" w:rsidRPr="00435BB9">
        <w:rPr>
          <w:rFonts w:ascii="Calibri" w:hAnsi="Calibri" w:cs="Arial"/>
          <w:b/>
        </w:rPr>
        <w:t>CONVENENTE</w:t>
      </w:r>
      <w:r w:rsidR="00AE5EAA" w:rsidRPr="00435BB9">
        <w:rPr>
          <w:rFonts w:ascii="Calibri" w:hAnsi="Calibri" w:cs="Arial"/>
        </w:rPr>
        <w:t xml:space="preserve">, mediante solicitação da </w:t>
      </w:r>
      <w:r w:rsidR="00AE5EAA" w:rsidRPr="00435BB9">
        <w:rPr>
          <w:rFonts w:ascii="Calibri" w:hAnsi="Calibri" w:cs="Arial"/>
          <w:b/>
        </w:rPr>
        <w:t>CONCEDENTE</w:t>
      </w:r>
      <w:r w:rsidR="00AE5EAA" w:rsidRPr="00435BB9">
        <w:rPr>
          <w:rFonts w:ascii="Calibri" w:hAnsi="Calibri" w:cs="Arial"/>
        </w:rPr>
        <w:t>.</w:t>
      </w:r>
    </w:p>
    <w:p w:rsidR="00AE5EAA" w:rsidRPr="00435BB9" w:rsidRDefault="00AE5EAA" w:rsidP="00B45F97">
      <w:pPr>
        <w:jc w:val="both"/>
        <w:rPr>
          <w:rFonts w:ascii="Calibri" w:hAnsi="Calibri" w:cs="Arial"/>
        </w:rPr>
      </w:pPr>
    </w:p>
    <w:p w:rsidR="00AE5EAA" w:rsidRPr="00435BB9" w:rsidRDefault="00845CF7" w:rsidP="00B45F97">
      <w:pPr>
        <w:ind w:left="567"/>
        <w:jc w:val="both"/>
        <w:rPr>
          <w:rFonts w:ascii="Calibri" w:hAnsi="Calibri" w:cs="Arial"/>
        </w:rPr>
      </w:pPr>
      <w:r w:rsidRPr="00435BB9">
        <w:rPr>
          <w:rFonts w:ascii="Calibri" w:hAnsi="Calibri" w:cs="Arial"/>
          <w:b/>
        </w:rPr>
        <w:t>3.1.3</w:t>
      </w:r>
      <w:r w:rsidR="00AE5EAA" w:rsidRPr="00435BB9">
        <w:rPr>
          <w:rFonts w:ascii="Calibri" w:hAnsi="Calibri" w:cs="Arial"/>
        </w:rPr>
        <w:t xml:space="preserve"> Fica assegurado às pessoas portadoras de necessidades especiais o percentual de 10% (dez por cento) das vagas oferecidas pela parte concedente do estágio. </w:t>
      </w:r>
    </w:p>
    <w:p w:rsidR="00AE5EAA" w:rsidRPr="00435BB9" w:rsidRDefault="00AE5EAA" w:rsidP="00B45F97">
      <w:pPr>
        <w:widowControl w:val="0"/>
        <w:tabs>
          <w:tab w:val="left" w:pos="336"/>
          <w:tab w:val="left" w:pos="772"/>
          <w:tab w:val="left" w:pos="1132"/>
          <w:tab w:val="left" w:pos="1492"/>
          <w:tab w:val="left" w:pos="1852"/>
          <w:tab w:val="left" w:pos="2212"/>
          <w:tab w:val="left" w:pos="2572"/>
          <w:tab w:val="left" w:pos="2932"/>
          <w:tab w:val="left" w:pos="3292"/>
          <w:tab w:val="left" w:pos="3652"/>
          <w:tab w:val="left" w:pos="4012"/>
          <w:tab w:val="left" w:pos="4372"/>
          <w:tab w:val="left" w:pos="4732"/>
          <w:tab w:val="left" w:pos="5092"/>
          <w:tab w:val="left" w:pos="5452"/>
          <w:tab w:val="left" w:pos="5812"/>
          <w:tab w:val="left" w:pos="6172"/>
          <w:tab w:val="left" w:pos="6532"/>
          <w:tab w:val="left" w:pos="6892"/>
          <w:tab w:val="left" w:pos="7252"/>
          <w:tab w:val="left" w:pos="7612"/>
          <w:tab w:val="left" w:pos="7972"/>
          <w:tab w:val="left" w:pos="8332"/>
          <w:tab w:val="left" w:pos="8692"/>
          <w:tab w:val="left" w:pos="9052"/>
          <w:tab w:val="left" w:pos="9772"/>
          <w:tab w:val="left" w:pos="10132"/>
          <w:tab w:val="left" w:pos="10492"/>
          <w:tab w:val="left" w:pos="10852"/>
          <w:tab w:val="left" w:pos="11212"/>
        </w:tabs>
        <w:ind w:left="567"/>
        <w:jc w:val="both"/>
        <w:rPr>
          <w:rFonts w:ascii="Calibri" w:hAnsi="Calibri" w:cs="Verdana"/>
          <w:b/>
        </w:rPr>
      </w:pPr>
    </w:p>
    <w:p w:rsidR="00FA7F33" w:rsidRPr="00435BB9" w:rsidRDefault="00FA7F33" w:rsidP="00B45F97">
      <w:pPr>
        <w:widowControl w:val="0"/>
        <w:tabs>
          <w:tab w:val="left" w:pos="336"/>
          <w:tab w:val="left" w:pos="772"/>
          <w:tab w:val="left" w:pos="1132"/>
          <w:tab w:val="left" w:pos="1492"/>
          <w:tab w:val="left" w:pos="1852"/>
          <w:tab w:val="left" w:pos="2212"/>
          <w:tab w:val="left" w:pos="2572"/>
          <w:tab w:val="left" w:pos="2932"/>
          <w:tab w:val="left" w:pos="3292"/>
          <w:tab w:val="left" w:pos="3652"/>
          <w:tab w:val="left" w:pos="4012"/>
          <w:tab w:val="left" w:pos="4372"/>
          <w:tab w:val="left" w:pos="4732"/>
          <w:tab w:val="left" w:pos="5092"/>
          <w:tab w:val="left" w:pos="5452"/>
          <w:tab w:val="left" w:pos="5812"/>
          <w:tab w:val="left" w:pos="6172"/>
          <w:tab w:val="left" w:pos="6532"/>
          <w:tab w:val="left" w:pos="6892"/>
          <w:tab w:val="left" w:pos="7252"/>
          <w:tab w:val="left" w:pos="7612"/>
          <w:tab w:val="left" w:pos="7972"/>
          <w:tab w:val="left" w:pos="8332"/>
          <w:tab w:val="left" w:pos="8692"/>
          <w:tab w:val="left" w:pos="9052"/>
          <w:tab w:val="left" w:pos="9772"/>
          <w:tab w:val="left" w:pos="10132"/>
          <w:tab w:val="left" w:pos="10492"/>
          <w:tab w:val="left" w:pos="10852"/>
          <w:tab w:val="left" w:pos="11212"/>
        </w:tabs>
        <w:jc w:val="both"/>
        <w:rPr>
          <w:rFonts w:ascii="Calibri" w:hAnsi="Calibri" w:cs="Verdana"/>
          <w:b/>
        </w:rPr>
      </w:pPr>
      <w:r w:rsidRPr="00435BB9">
        <w:rPr>
          <w:rFonts w:ascii="Calibri" w:hAnsi="Calibri" w:cs="Verdana"/>
          <w:b/>
        </w:rPr>
        <w:t>CLÁUSULA QUARTA – DA DECLARAÇÃO</w:t>
      </w:r>
    </w:p>
    <w:p w:rsidR="00FA7F33" w:rsidRPr="00435BB9" w:rsidRDefault="00FA7F33" w:rsidP="00B45F97">
      <w:pPr>
        <w:jc w:val="both"/>
        <w:rPr>
          <w:rFonts w:ascii="Calibri" w:hAnsi="Calibri"/>
        </w:rPr>
      </w:pPr>
    </w:p>
    <w:p w:rsidR="00AE5EAA" w:rsidRPr="00435BB9" w:rsidRDefault="00711B65" w:rsidP="00B45F97">
      <w:pPr>
        <w:jc w:val="both"/>
        <w:rPr>
          <w:rFonts w:ascii="Calibri" w:hAnsi="Calibri" w:cs="Arial"/>
          <w:bCs/>
        </w:rPr>
      </w:pPr>
      <w:r w:rsidRPr="00435BB9">
        <w:rPr>
          <w:rFonts w:ascii="Calibri" w:hAnsi="Calibri" w:cs="Arial"/>
          <w:b/>
          <w:bCs/>
        </w:rPr>
        <w:t>4.1</w:t>
      </w:r>
      <w:r w:rsidRPr="00435BB9">
        <w:rPr>
          <w:rFonts w:ascii="Calibri" w:hAnsi="Calibri" w:cs="Arial"/>
          <w:bCs/>
        </w:rPr>
        <w:t xml:space="preserve"> </w:t>
      </w:r>
      <w:r w:rsidR="00FA7F33" w:rsidRPr="00435BB9">
        <w:rPr>
          <w:rFonts w:ascii="Calibri" w:hAnsi="Calibri" w:cs="Arial"/>
          <w:bCs/>
        </w:rPr>
        <w:t xml:space="preserve">A </w:t>
      </w:r>
      <w:r w:rsidR="00FA7F33" w:rsidRPr="00435BB9">
        <w:rPr>
          <w:rFonts w:ascii="Calibri" w:hAnsi="Calibri" w:cs="Arial"/>
          <w:b/>
          <w:bCs/>
        </w:rPr>
        <w:t>CONCEDENTE</w:t>
      </w:r>
      <w:r w:rsidR="00FA7F33" w:rsidRPr="00435BB9">
        <w:rPr>
          <w:rFonts w:ascii="Calibri" w:hAnsi="Calibri" w:cs="Arial"/>
          <w:bCs/>
        </w:rPr>
        <w:t xml:space="preserve"> deverá expedir Declaração de Estágio a cada estagiário, mencionando o período, a carga horária e as principais atividades desenvolvidas.</w:t>
      </w:r>
    </w:p>
    <w:p w:rsidR="00AE5EAA" w:rsidRPr="00435BB9" w:rsidRDefault="00AE5EAA" w:rsidP="00B45F97">
      <w:pPr>
        <w:widowControl w:val="0"/>
        <w:tabs>
          <w:tab w:val="left" w:pos="336"/>
          <w:tab w:val="left" w:pos="772"/>
          <w:tab w:val="left" w:pos="1132"/>
          <w:tab w:val="left" w:pos="1492"/>
          <w:tab w:val="left" w:pos="1852"/>
          <w:tab w:val="left" w:pos="2212"/>
          <w:tab w:val="left" w:pos="2572"/>
          <w:tab w:val="left" w:pos="2932"/>
          <w:tab w:val="left" w:pos="3292"/>
          <w:tab w:val="left" w:pos="3652"/>
          <w:tab w:val="left" w:pos="4012"/>
          <w:tab w:val="left" w:pos="4372"/>
          <w:tab w:val="left" w:pos="4732"/>
          <w:tab w:val="left" w:pos="5092"/>
          <w:tab w:val="left" w:pos="5452"/>
          <w:tab w:val="left" w:pos="5812"/>
          <w:tab w:val="left" w:pos="6172"/>
          <w:tab w:val="left" w:pos="6532"/>
          <w:tab w:val="left" w:pos="6892"/>
          <w:tab w:val="left" w:pos="7252"/>
          <w:tab w:val="left" w:pos="7612"/>
          <w:tab w:val="left" w:pos="7972"/>
          <w:tab w:val="left" w:pos="8332"/>
          <w:tab w:val="left" w:pos="8692"/>
          <w:tab w:val="left" w:pos="9052"/>
          <w:tab w:val="left" w:pos="9772"/>
          <w:tab w:val="left" w:pos="10132"/>
          <w:tab w:val="left" w:pos="10492"/>
          <w:tab w:val="left" w:pos="10852"/>
          <w:tab w:val="left" w:pos="11212"/>
        </w:tabs>
        <w:jc w:val="both"/>
        <w:rPr>
          <w:rFonts w:ascii="Calibri" w:hAnsi="Calibri" w:cs="Verdana"/>
          <w:b/>
        </w:rPr>
      </w:pPr>
    </w:p>
    <w:p w:rsidR="00E50369" w:rsidRPr="00435BB9" w:rsidRDefault="008551F6" w:rsidP="00B45F97">
      <w:pPr>
        <w:widowControl w:val="0"/>
        <w:tabs>
          <w:tab w:val="left" w:pos="336"/>
          <w:tab w:val="left" w:pos="772"/>
          <w:tab w:val="left" w:pos="1132"/>
          <w:tab w:val="left" w:pos="1492"/>
          <w:tab w:val="left" w:pos="1852"/>
          <w:tab w:val="left" w:pos="2212"/>
          <w:tab w:val="left" w:pos="2572"/>
          <w:tab w:val="left" w:pos="2932"/>
          <w:tab w:val="left" w:pos="3292"/>
          <w:tab w:val="left" w:pos="3652"/>
          <w:tab w:val="left" w:pos="4012"/>
          <w:tab w:val="left" w:pos="4372"/>
          <w:tab w:val="left" w:pos="4732"/>
          <w:tab w:val="left" w:pos="5092"/>
          <w:tab w:val="left" w:pos="5452"/>
          <w:tab w:val="left" w:pos="5812"/>
          <w:tab w:val="left" w:pos="6172"/>
          <w:tab w:val="left" w:pos="6532"/>
          <w:tab w:val="left" w:pos="6892"/>
          <w:tab w:val="left" w:pos="7252"/>
          <w:tab w:val="left" w:pos="7612"/>
          <w:tab w:val="left" w:pos="7972"/>
          <w:tab w:val="left" w:pos="8332"/>
          <w:tab w:val="left" w:pos="8692"/>
          <w:tab w:val="left" w:pos="9052"/>
          <w:tab w:val="left" w:pos="9772"/>
          <w:tab w:val="left" w:pos="10132"/>
          <w:tab w:val="left" w:pos="10492"/>
          <w:tab w:val="left" w:pos="10852"/>
          <w:tab w:val="left" w:pos="11212"/>
        </w:tabs>
        <w:jc w:val="both"/>
        <w:rPr>
          <w:rFonts w:ascii="Calibri" w:hAnsi="Calibri" w:cs="Verdana"/>
          <w:b/>
        </w:rPr>
      </w:pPr>
      <w:r w:rsidRPr="00435BB9">
        <w:rPr>
          <w:rFonts w:ascii="Calibri" w:hAnsi="Calibri" w:cs="Verdana"/>
          <w:b/>
        </w:rPr>
        <w:t>CLÁUSULA QUINTA – DA DURAÇÃO E DA CARGA HORÁRIA DO ESTÁGIO</w:t>
      </w:r>
    </w:p>
    <w:p w:rsidR="00646C27" w:rsidRPr="00435BB9" w:rsidRDefault="00646C27" w:rsidP="00B45F97">
      <w:pPr>
        <w:jc w:val="both"/>
        <w:rPr>
          <w:rFonts w:ascii="Calibri" w:hAnsi="Calibri" w:cs="Arial"/>
          <w:sz w:val="24"/>
          <w:szCs w:val="24"/>
        </w:rPr>
      </w:pPr>
    </w:p>
    <w:p w:rsidR="00646C27" w:rsidRPr="00435BB9" w:rsidRDefault="008551F6" w:rsidP="00B45F97">
      <w:pPr>
        <w:jc w:val="both"/>
        <w:rPr>
          <w:rFonts w:ascii="Calibri" w:hAnsi="Calibri" w:cs="Arial"/>
        </w:rPr>
      </w:pPr>
      <w:r w:rsidRPr="00435BB9">
        <w:rPr>
          <w:rFonts w:ascii="Calibri" w:hAnsi="Calibri" w:cs="Arial"/>
          <w:b/>
        </w:rPr>
        <w:t>5.1</w:t>
      </w:r>
      <w:r w:rsidR="00646C27" w:rsidRPr="00435BB9">
        <w:rPr>
          <w:rFonts w:ascii="Calibri" w:hAnsi="Calibri" w:cs="Arial"/>
        </w:rPr>
        <w:t xml:space="preserve"> A carga horária, a duração e a jornada do estágio serão sempre compatíveis com as atividades escolares do estagiário, devendo </w:t>
      </w:r>
      <w:r w:rsidR="00937AE7" w:rsidRPr="00435BB9">
        <w:rPr>
          <w:rFonts w:ascii="Calibri" w:hAnsi="Calibri" w:cs="Arial"/>
        </w:rPr>
        <w:t>ser de</w:t>
      </w:r>
      <w:r w:rsidR="00646C27" w:rsidRPr="00435BB9">
        <w:rPr>
          <w:rFonts w:ascii="Calibri" w:hAnsi="Calibri" w:cs="Arial"/>
        </w:rPr>
        <w:t xml:space="preserve"> até 30 horas semanais, distribuídos nos horários de funcionamento da </w:t>
      </w:r>
      <w:r w:rsidR="00646C27" w:rsidRPr="00435BB9">
        <w:rPr>
          <w:rFonts w:ascii="Calibri" w:hAnsi="Calibri" w:cs="Arial"/>
          <w:b/>
        </w:rPr>
        <w:t>CONCEDENTE</w:t>
      </w:r>
      <w:r w:rsidR="00646C27" w:rsidRPr="00435BB9">
        <w:rPr>
          <w:rFonts w:ascii="Calibri" w:hAnsi="Calibri" w:cs="Arial"/>
        </w:rPr>
        <w:t>.</w:t>
      </w:r>
    </w:p>
    <w:p w:rsidR="00646C27" w:rsidRPr="00435BB9" w:rsidRDefault="00646C27" w:rsidP="00B45F97">
      <w:pPr>
        <w:jc w:val="both"/>
        <w:rPr>
          <w:rFonts w:ascii="Calibri" w:hAnsi="Calibri" w:cs="Arial"/>
        </w:rPr>
      </w:pPr>
    </w:p>
    <w:p w:rsidR="00646C27" w:rsidRPr="00435BB9" w:rsidRDefault="008551F6" w:rsidP="00B45F97">
      <w:pPr>
        <w:ind w:left="567"/>
        <w:jc w:val="both"/>
        <w:rPr>
          <w:rFonts w:ascii="Calibri" w:hAnsi="Calibri" w:cs="Arial"/>
        </w:rPr>
      </w:pPr>
      <w:r w:rsidRPr="00435BB9">
        <w:rPr>
          <w:rFonts w:ascii="Calibri" w:hAnsi="Calibri" w:cs="Arial"/>
          <w:b/>
        </w:rPr>
        <w:t>5.1.1</w:t>
      </w:r>
      <w:r w:rsidR="00646C27" w:rsidRPr="00435BB9">
        <w:rPr>
          <w:rFonts w:ascii="Calibri" w:hAnsi="Calibri" w:cs="Arial"/>
        </w:rPr>
        <w:t xml:space="preserve"> A </w:t>
      </w:r>
      <w:r w:rsidR="00646C27" w:rsidRPr="00435BB9">
        <w:rPr>
          <w:rFonts w:ascii="Calibri" w:hAnsi="Calibri" w:cs="Arial"/>
          <w:b/>
        </w:rPr>
        <w:t>CONCEDENTE</w:t>
      </w:r>
      <w:r w:rsidR="00646C27" w:rsidRPr="00435BB9">
        <w:rPr>
          <w:rFonts w:ascii="Calibri" w:hAnsi="Calibri" w:cs="Arial"/>
        </w:rPr>
        <w:t xml:space="preserve"> deverá oferecer condições para que os estagiários possam cumprir suas obrigações, sem pre</w:t>
      </w:r>
      <w:r w:rsidR="00971450" w:rsidRPr="00435BB9">
        <w:rPr>
          <w:rFonts w:ascii="Calibri" w:hAnsi="Calibri" w:cs="Arial"/>
        </w:rPr>
        <w:t>juízo das atividades acadêmicas;</w:t>
      </w:r>
    </w:p>
    <w:p w:rsidR="00646C27" w:rsidRPr="00435BB9" w:rsidRDefault="00646C27" w:rsidP="00B45F97">
      <w:pPr>
        <w:pStyle w:val="Corpodetexto"/>
        <w:rPr>
          <w:rFonts w:ascii="Calibri" w:hAnsi="Calibri"/>
          <w:sz w:val="20"/>
        </w:rPr>
      </w:pPr>
    </w:p>
    <w:p w:rsidR="00646C27" w:rsidRPr="00435BB9" w:rsidRDefault="008551F6" w:rsidP="00B45F97">
      <w:pPr>
        <w:pStyle w:val="Corpodetexto"/>
        <w:ind w:left="567"/>
        <w:rPr>
          <w:rFonts w:ascii="Calibri" w:hAnsi="Calibri" w:cs="Arial"/>
          <w:spacing w:val="0"/>
          <w:sz w:val="20"/>
        </w:rPr>
      </w:pPr>
      <w:r w:rsidRPr="00435BB9">
        <w:rPr>
          <w:rFonts w:ascii="Calibri" w:hAnsi="Calibri"/>
          <w:b/>
          <w:sz w:val="20"/>
        </w:rPr>
        <w:t>5.1.2</w:t>
      </w:r>
      <w:r w:rsidR="00646C27" w:rsidRPr="00435BB9">
        <w:rPr>
          <w:rFonts w:ascii="Calibri" w:hAnsi="Calibri"/>
          <w:sz w:val="20"/>
        </w:rPr>
        <w:t xml:space="preserve"> A duração do estágio no mesmo órgão ou entidade não poderá </w:t>
      </w:r>
      <w:r w:rsidR="00646C27" w:rsidRPr="00435BB9">
        <w:rPr>
          <w:rFonts w:ascii="Calibri" w:hAnsi="Calibri" w:cs="Arial"/>
          <w:spacing w:val="0"/>
          <w:sz w:val="20"/>
        </w:rPr>
        <w:t xml:space="preserve">exceder </w:t>
      </w:r>
      <w:r w:rsidR="00937AE7" w:rsidRPr="00435BB9">
        <w:rPr>
          <w:rFonts w:ascii="Calibri" w:hAnsi="Calibri" w:cs="Arial"/>
          <w:spacing w:val="0"/>
          <w:sz w:val="20"/>
        </w:rPr>
        <w:t>04 (</w:t>
      </w:r>
      <w:r w:rsidR="00646C27" w:rsidRPr="00435BB9">
        <w:rPr>
          <w:rFonts w:ascii="Calibri" w:hAnsi="Calibri" w:cs="Arial"/>
          <w:spacing w:val="0"/>
          <w:sz w:val="20"/>
        </w:rPr>
        <w:t>quatro</w:t>
      </w:r>
      <w:r w:rsidR="00937AE7" w:rsidRPr="00435BB9">
        <w:rPr>
          <w:rFonts w:ascii="Calibri" w:hAnsi="Calibri" w:cs="Arial"/>
          <w:spacing w:val="0"/>
          <w:sz w:val="20"/>
        </w:rPr>
        <w:t>)</w:t>
      </w:r>
      <w:r w:rsidR="00646C27" w:rsidRPr="00435BB9">
        <w:rPr>
          <w:rFonts w:ascii="Calibri" w:hAnsi="Calibri" w:cs="Arial"/>
          <w:spacing w:val="0"/>
          <w:sz w:val="20"/>
        </w:rPr>
        <w:t xml:space="preserve"> semestres, exceto quando tratar-se de estagiário portador de deficiência, que poderá </w:t>
      </w:r>
      <w:r w:rsidR="00937AE7" w:rsidRPr="00435BB9">
        <w:rPr>
          <w:rFonts w:ascii="Calibri" w:hAnsi="Calibri" w:cs="Arial"/>
          <w:spacing w:val="0"/>
          <w:sz w:val="20"/>
        </w:rPr>
        <w:t>realizá-lo</w:t>
      </w:r>
      <w:r w:rsidR="00646C27" w:rsidRPr="00435BB9">
        <w:rPr>
          <w:rFonts w:ascii="Calibri" w:hAnsi="Calibri" w:cs="Arial"/>
          <w:spacing w:val="0"/>
          <w:sz w:val="20"/>
        </w:rPr>
        <w:t xml:space="preserve"> até o término do curso na instituição de </w:t>
      </w:r>
      <w:r w:rsidR="00971450" w:rsidRPr="00435BB9">
        <w:rPr>
          <w:rFonts w:ascii="Calibri" w:hAnsi="Calibri" w:cs="Arial"/>
          <w:spacing w:val="0"/>
          <w:sz w:val="20"/>
        </w:rPr>
        <w:t>ensino a que pertença o estágio;</w:t>
      </w:r>
    </w:p>
    <w:p w:rsidR="00937AE7" w:rsidRPr="00435BB9" w:rsidRDefault="00937AE7" w:rsidP="00B45F97">
      <w:pPr>
        <w:pStyle w:val="Corpodetexto"/>
        <w:ind w:left="567"/>
        <w:rPr>
          <w:rFonts w:ascii="Calibri" w:hAnsi="Calibri" w:cs="Arial"/>
          <w:spacing w:val="0"/>
          <w:sz w:val="20"/>
        </w:rPr>
      </w:pPr>
    </w:p>
    <w:p w:rsidR="00646C27" w:rsidRPr="00435BB9" w:rsidRDefault="00816EF4" w:rsidP="00B45F97">
      <w:pPr>
        <w:pStyle w:val="Corpodetexto"/>
        <w:ind w:left="567"/>
        <w:rPr>
          <w:rFonts w:ascii="Calibri" w:hAnsi="Calibri" w:cs="Arial"/>
          <w:spacing w:val="0"/>
          <w:sz w:val="20"/>
        </w:rPr>
      </w:pPr>
      <w:r w:rsidRPr="00435BB9">
        <w:rPr>
          <w:rFonts w:ascii="Calibri" w:hAnsi="Calibri"/>
          <w:b/>
          <w:sz w:val="20"/>
        </w:rPr>
        <w:t>5.1.3</w:t>
      </w:r>
      <w:r w:rsidR="00646C27" w:rsidRPr="00435BB9">
        <w:rPr>
          <w:rFonts w:ascii="Calibri" w:hAnsi="Calibri"/>
          <w:sz w:val="20"/>
        </w:rPr>
        <w:t xml:space="preserve"> </w:t>
      </w:r>
      <w:r w:rsidR="00646C27" w:rsidRPr="00435BB9">
        <w:rPr>
          <w:rFonts w:ascii="Calibri" w:hAnsi="Calibri" w:cs="Arial"/>
          <w:spacing w:val="0"/>
          <w:sz w:val="20"/>
        </w:rPr>
        <w:t xml:space="preserve">É assegurado ao estagiário, sempre que a duração do </w:t>
      </w:r>
      <w:r w:rsidR="00937AE7" w:rsidRPr="00435BB9">
        <w:rPr>
          <w:rFonts w:ascii="Calibri" w:hAnsi="Calibri" w:cs="Arial"/>
          <w:spacing w:val="0"/>
          <w:sz w:val="20"/>
        </w:rPr>
        <w:t>estágio</w:t>
      </w:r>
      <w:r w:rsidR="00646C27" w:rsidRPr="00435BB9">
        <w:rPr>
          <w:rFonts w:ascii="Calibri" w:hAnsi="Calibri" w:cs="Arial"/>
          <w:spacing w:val="0"/>
          <w:sz w:val="20"/>
        </w:rPr>
        <w:t xml:space="preserve"> for igual ou superior a 1 (um) ano, período de recesso de 30 (trinta) dias, a ser gozado preferencialmente durante suas férias escolares, obedecendo ao estabelecido na Lei n° 11</w:t>
      </w:r>
      <w:r w:rsidR="00971450" w:rsidRPr="00435BB9">
        <w:rPr>
          <w:rFonts w:ascii="Calibri" w:hAnsi="Calibri" w:cs="Arial"/>
          <w:spacing w:val="0"/>
          <w:sz w:val="20"/>
        </w:rPr>
        <w:t>.788</w:t>
      </w:r>
      <w:r w:rsidR="00937AE7" w:rsidRPr="00435BB9">
        <w:rPr>
          <w:rFonts w:ascii="Calibri" w:hAnsi="Calibri" w:cs="Arial"/>
          <w:spacing w:val="0"/>
          <w:sz w:val="20"/>
        </w:rPr>
        <w:t>/2008</w:t>
      </w:r>
      <w:r w:rsidR="00971450" w:rsidRPr="00435BB9">
        <w:rPr>
          <w:rFonts w:ascii="Calibri" w:hAnsi="Calibri" w:cs="Arial"/>
          <w:spacing w:val="0"/>
          <w:sz w:val="20"/>
        </w:rPr>
        <w:t>;</w:t>
      </w:r>
    </w:p>
    <w:p w:rsidR="00646C27" w:rsidRPr="00435BB9" w:rsidRDefault="00646C27" w:rsidP="00B45F97">
      <w:pPr>
        <w:pStyle w:val="Corpodetexto"/>
        <w:rPr>
          <w:rFonts w:ascii="Calibri" w:hAnsi="Calibri"/>
          <w:sz w:val="20"/>
        </w:rPr>
      </w:pPr>
    </w:p>
    <w:p w:rsidR="00AB0583" w:rsidRPr="00435BB9" w:rsidRDefault="00816EF4" w:rsidP="00B45F97">
      <w:pPr>
        <w:pStyle w:val="Corpodetexto"/>
        <w:ind w:left="567"/>
        <w:rPr>
          <w:rFonts w:ascii="Calibri" w:hAnsi="Calibri" w:cs="Arial"/>
          <w:spacing w:val="0"/>
          <w:sz w:val="20"/>
        </w:rPr>
      </w:pPr>
      <w:r w:rsidRPr="00435BB9">
        <w:rPr>
          <w:rFonts w:ascii="Calibri" w:hAnsi="Calibri"/>
          <w:b/>
          <w:sz w:val="20"/>
        </w:rPr>
        <w:t>5.1.4</w:t>
      </w:r>
      <w:r w:rsidR="00646C27" w:rsidRPr="00435BB9">
        <w:rPr>
          <w:rFonts w:ascii="Calibri" w:hAnsi="Calibri"/>
          <w:sz w:val="20"/>
        </w:rPr>
        <w:t xml:space="preserve"> </w:t>
      </w:r>
      <w:r w:rsidR="00937AE7" w:rsidRPr="00435BB9">
        <w:rPr>
          <w:rFonts w:ascii="Calibri" w:hAnsi="Calibri" w:cs="Arial"/>
          <w:spacing w:val="0"/>
          <w:sz w:val="20"/>
        </w:rPr>
        <w:t>No período das verificações de aprendizagem periódicas ou finais, a fim de garantir o bom desempenho do estudante, a</w:t>
      </w:r>
      <w:r w:rsidR="00646C27" w:rsidRPr="00435BB9">
        <w:rPr>
          <w:rFonts w:ascii="Calibri" w:hAnsi="Calibri" w:cs="Arial"/>
          <w:spacing w:val="0"/>
          <w:sz w:val="20"/>
        </w:rPr>
        <w:t xml:space="preserve"> carga horária do estágio será reduzida pelo menos à metade, </w:t>
      </w:r>
      <w:r w:rsidR="00937AE7" w:rsidRPr="00435BB9">
        <w:rPr>
          <w:rFonts w:ascii="Calibri" w:hAnsi="Calibri" w:cs="Arial"/>
          <w:spacing w:val="0"/>
          <w:sz w:val="20"/>
        </w:rPr>
        <w:t>conforme</w:t>
      </w:r>
      <w:r w:rsidR="00646C27" w:rsidRPr="00435BB9">
        <w:rPr>
          <w:rFonts w:ascii="Calibri" w:hAnsi="Calibri" w:cs="Arial"/>
          <w:spacing w:val="0"/>
          <w:sz w:val="20"/>
        </w:rPr>
        <w:t xml:space="preserve"> estipulado no termo de compromisso</w:t>
      </w:r>
      <w:r w:rsidR="00937AE7" w:rsidRPr="00435BB9">
        <w:rPr>
          <w:rFonts w:ascii="Calibri" w:hAnsi="Calibri" w:cs="Arial"/>
          <w:spacing w:val="0"/>
          <w:sz w:val="20"/>
        </w:rPr>
        <w:t>;</w:t>
      </w:r>
    </w:p>
    <w:p w:rsidR="0093380A" w:rsidRPr="00435BB9" w:rsidRDefault="0093380A" w:rsidP="00B45F97">
      <w:pPr>
        <w:pStyle w:val="Corpodetexto"/>
        <w:ind w:left="567"/>
        <w:rPr>
          <w:rFonts w:ascii="Calibri" w:hAnsi="Calibri" w:cs="Arial"/>
          <w:spacing w:val="0"/>
          <w:sz w:val="20"/>
        </w:rPr>
      </w:pPr>
    </w:p>
    <w:p w:rsidR="000363B8" w:rsidRPr="00435BB9" w:rsidRDefault="00682A60" w:rsidP="00B45F97">
      <w:pPr>
        <w:pStyle w:val="Corpodetexto2"/>
        <w:spacing w:after="0" w:line="240" w:lineRule="auto"/>
        <w:jc w:val="both"/>
        <w:rPr>
          <w:rFonts w:ascii="Calibri" w:hAnsi="Calibri" w:cs="Arial"/>
          <w:szCs w:val="24"/>
        </w:rPr>
      </w:pPr>
      <w:r w:rsidRPr="00435BB9">
        <w:rPr>
          <w:rFonts w:ascii="Calibri" w:hAnsi="Calibri" w:cs="Arial"/>
          <w:b/>
          <w:bCs/>
          <w:szCs w:val="24"/>
        </w:rPr>
        <w:t xml:space="preserve">Parágrafo único. </w:t>
      </w:r>
      <w:r w:rsidR="00F85737" w:rsidRPr="00435BB9">
        <w:rPr>
          <w:rFonts w:ascii="Calibri" w:hAnsi="Calibri" w:cs="Arial"/>
          <w:szCs w:val="24"/>
        </w:rPr>
        <w:t xml:space="preserve"> </w:t>
      </w:r>
      <w:r w:rsidR="008551F6" w:rsidRPr="00435BB9">
        <w:rPr>
          <w:rFonts w:ascii="Calibri" w:hAnsi="Calibri" w:cs="Arial"/>
          <w:szCs w:val="24"/>
        </w:rPr>
        <w:t>A carga horária semanal do estagiário poderá ser de 20</w:t>
      </w:r>
      <w:r w:rsidR="0093380A" w:rsidRPr="00435BB9">
        <w:rPr>
          <w:rFonts w:ascii="Calibri" w:hAnsi="Calibri" w:cs="Arial"/>
          <w:szCs w:val="24"/>
        </w:rPr>
        <w:t xml:space="preserve"> (vinte)</w:t>
      </w:r>
      <w:r w:rsidR="008551F6" w:rsidRPr="00435BB9">
        <w:rPr>
          <w:rFonts w:ascii="Calibri" w:hAnsi="Calibri" w:cs="Arial"/>
          <w:szCs w:val="24"/>
        </w:rPr>
        <w:t xml:space="preserve"> a</w:t>
      </w:r>
      <w:r w:rsidR="00AB0583" w:rsidRPr="00435BB9">
        <w:rPr>
          <w:rFonts w:ascii="Calibri" w:hAnsi="Calibri" w:cs="Arial"/>
          <w:szCs w:val="24"/>
        </w:rPr>
        <w:t xml:space="preserve"> </w:t>
      </w:r>
      <w:r w:rsidR="008551F6" w:rsidRPr="00435BB9">
        <w:rPr>
          <w:rFonts w:ascii="Calibri" w:hAnsi="Calibri" w:cs="Arial"/>
          <w:szCs w:val="24"/>
        </w:rPr>
        <w:t xml:space="preserve">30 </w:t>
      </w:r>
      <w:r w:rsidR="0093380A" w:rsidRPr="00435BB9">
        <w:rPr>
          <w:rFonts w:ascii="Calibri" w:hAnsi="Calibri" w:cs="Arial"/>
          <w:szCs w:val="24"/>
        </w:rPr>
        <w:t xml:space="preserve">(trinta) </w:t>
      </w:r>
      <w:r w:rsidR="008551F6" w:rsidRPr="00435BB9">
        <w:rPr>
          <w:rFonts w:ascii="Calibri" w:hAnsi="Calibri" w:cs="Arial"/>
          <w:szCs w:val="24"/>
        </w:rPr>
        <w:t xml:space="preserve">horas, conforme </w:t>
      </w:r>
      <w:r w:rsidR="00937AE7" w:rsidRPr="00435BB9">
        <w:rPr>
          <w:rFonts w:ascii="Calibri" w:hAnsi="Calibri" w:cs="Arial"/>
          <w:szCs w:val="24"/>
        </w:rPr>
        <w:t xml:space="preserve">as regras estabelecidas na Lei n° </w:t>
      </w:r>
      <w:r w:rsidR="0093380A" w:rsidRPr="00435BB9">
        <w:rPr>
          <w:rFonts w:ascii="Calibri" w:hAnsi="Calibri" w:cs="Arial"/>
        </w:rPr>
        <w:t xml:space="preserve">11.788/2008 </w:t>
      </w:r>
      <w:r w:rsidR="00385AB2" w:rsidRPr="00435BB9">
        <w:rPr>
          <w:rFonts w:ascii="Calibri" w:hAnsi="Calibri" w:cs="Arial"/>
        </w:rPr>
        <w:t xml:space="preserve">à </w:t>
      </w:r>
      <w:r w:rsidR="008551F6" w:rsidRPr="00435BB9">
        <w:rPr>
          <w:rFonts w:ascii="Calibri" w:hAnsi="Calibri" w:cs="Arial"/>
          <w:szCs w:val="24"/>
        </w:rPr>
        <w:t>conveniência das partes. O estágio poderá ser de 40</w:t>
      </w:r>
      <w:r w:rsidR="0093380A" w:rsidRPr="00435BB9">
        <w:rPr>
          <w:rFonts w:ascii="Calibri" w:hAnsi="Calibri" w:cs="Arial"/>
          <w:szCs w:val="24"/>
        </w:rPr>
        <w:t xml:space="preserve"> (quarenta)</w:t>
      </w:r>
      <w:r w:rsidR="008551F6" w:rsidRPr="00435BB9">
        <w:rPr>
          <w:rFonts w:ascii="Calibri" w:hAnsi="Calibri" w:cs="Arial"/>
          <w:szCs w:val="24"/>
        </w:rPr>
        <w:t xml:space="preserve"> horas semanais apenas para alunos que concluíram as disciplinas </w:t>
      </w:r>
      <w:r w:rsidR="0093380A" w:rsidRPr="00435BB9">
        <w:rPr>
          <w:rFonts w:ascii="Calibri" w:hAnsi="Calibri" w:cs="Arial"/>
          <w:szCs w:val="24"/>
        </w:rPr>
        <w:t xml:space="preserve">teóricas, </w:t>
      </w:r>
      <w:r w:rsidR="00385AB2" w:rsidRPr="00435BB9">
        <w:rPr>
          <w:rFonts w:ascii="Calibri" w:hAnsi="Calibri" w:cs="Arial"/>
          <w:szCs w:val="24"/>
        </w:rPr>
        <w:t>e desde que previsto em projeto pedagógico do curso.</w:t>
      </w:r>
    </w:p>
    <w:p w:rsidR="00E369AF" w:rsidRPr="00435BB9" w:rsidRDefault="00E369AF" w:rsidP="00B45F97">
      <w:pPr>
        <w:widowControl w:val="0"/>
        <w:tabs>
          <w:tab w:val="left" w:pos="336"/>
          <w:tab w:val="left" w:pos="772"/>
          <w:tab w:val="left" w:pos="1132"/>
          <w:tab w:val="left" w:pos="1492"/>
          <w:tab w:val="left" w:pos="1852"/>
          <w:tab w:val="left" w:pos="2212"/>
          <w:tab w:val="left" w:pos="2572"/>
          <w:tab w:val="left" w:pos="2932"/>
          <w:tab w:val="left" w:pos="3292"/>
          <w:tab w:val="left" w:pos="3652"/>
          <w:tab w:val="left" w:pos="4012"/>
          <w:tab w:val="left" w:pos="4372"/>
          <w:tab w:val="left" w:pos="4732"/>
          <w:tab w:val="left" w:pos="5092"/>
          <w:tab w:val="left" w:pos="5452"/>
          <w:tab w:val="left" w:pos="5812"/>
          <w:tab w:val="left" w:pos="6172"/>
          <w:tab w:val="left" w:pos="6532"/>
          <w:tab w:val="left" w:pos="6892"/>
          <w:tab w:val="left" w:pos="7252"/>
          <w:tab w:val="left" w:pos="7612"/>
          <w:tab w:val="left" w:pos="7972"/>
          <w:tab w:val="left" w:pos="8332"/>
          <w:tab w:val="left" w:pos="8692"/>
          <w:tab w:val="left" w:pos="9052"/>
          <w:tab w:val="left" w:pos="9772"/>
          <w:tab w:val="left" w:pos="10132"/>
          <w:tab w:val="left" w:pos="10492"/>
          <w:tab w:val="left" w:pos="10852"/>
          <w:tab w:val="left" w:pos="11212"/>
        </w:tabs>
        <w:jc w:val="both"/>
        <w:rPr>
          <w:rFonts w:ascii="Calibri" w:hAnsi="Calibri" w:cs="Verdana"/>
          <w:b/>
        </w:rPr>
      </w:pPr>
    </w:p>
    <w:p w:rsidR="002E2AB0" w:rsidRPr="00435BB9" w:rsidRDefault="002E2AB0" w:rsidP="00B45F97">
      <w:pPr>
        <w:widowControl w:val="0"/>
        <w:tabs>
          <w:tab w:val="left" w:pos="336"/>
          <w:tab w:val="left" w:pos="772"/>
          <w:tab w:val="left" w:pos="1132"/>
          <w:tab w:val="left" w:pos="1492"/>
          <w:tab w:val="left" w:pos="1852"/>
          <w:tab w:val="left" w:pos="2212"/>
          <w:tab w:val="left" w:pos="2572"/>
          <w:tab w:val="left" w:pos="2932"/>
          <w:tab w:val="left" w:pos="3292"/>
          <w:tab w:val="left" w:pos="3652"/>
          <w:tab w:val="left" w:pos="4012"/>
          <w:tab w:val="left" w:pos="4372"/>
          <w:tab w:val="left" w:pos="4732"/>
          <w:tab w:val="left" w:pos="5092"/>
          <w:tab w:val="left" w:pos="5452"/>
          <w:tab w:val="left" w:pos="5812"/>
          <w:tab w:val="left" w:pos="6172"/>
          <w:tab w:val="left" w:pos="6532"/>
          <w:tab w:val="left" w:pos="6892"/>
          <w:tab w:val="left" w:pos="7252"/>
          <w:tab w:val="left" w:pos="7612"/>
          <w:tab w:val="left" w:pos="7972"/>
          <w:tab w:val="left" w:pos="8332"/>
          <w:tab w:val="left" w:pos="8692"/>
          <w:tab w:val="left" w:pos="9052"/>
          <w:tab w:val="left" w:pos="9772"/>
          <w:tab w:val="left" w:pos="10132"/>
          <w:tab w:val="left" w:pos="10492"/>
          <w:tab w:val="left" w:pos="10852"/>
          <w:tab w:val="left" w:pos="11212"/>
        </w:tabs>
        <w:jc w:val="both"/>
        <w:rPr>
          <w:rFonts w:ascii="Calibri" w:hAnsi="Calibri" w:cs="Verdana"/>
          <w:b/>
        </w:rPr>
      </w:pPr>
      <w:r w:rsidRPr="00435BB9">
        <w:rPr>
          <w:rFonts w:ascii="Calibri" w:hAnsi="Calibri" w:cs="Verdana"/>
          <w:b/>
        </w:rPr>
        <w:t>CLÁUSULA SEXTA – DA BOLSA DE ESTÁGIO</w:t>
      </w:r>
    </w:p>
    <w:p w:rsidR="002E2AB0" w:rsidRPr="00435BB9" w:rsidRDefault="002E2AB0" w:rsidP="00B45F97">
      <w:pPr>
        <w:jc w:val="both"/>
        <w:rPr>
          <w:rFonts w:ascii="Calibri" w:hAnsi="Calibri"/>
        </w:rPr>
      </w:pPr>
    </w:p>
    <w:p w:rsidR="002E2AB0" w:rsidRPr="00435BB9" w:rsidRDefault="002E2AB0" w:rsidP="00B45F97">
      <w:pPr>
        <w:jc w:val="both"/>
        <w:rPr>
          <w:rFonts w:ascii="Calibri" w:hAnsi="Calibri" w:cs="Arial"/>
          <w:bCs/>
        </w:rPr>
      </w:pPr>
      <w:r w:rsidRPr="00435BB9">
        <w:rPr>
          <w:rFonts w:ascii="Calibri" w:hAnsi="Calibri" w:cs="Arial"/>
          <w:b/>
          <w:bCs/>
        </w:rPr>
        <w:t>6.1</w:t>
      </w:r>
      <w:r w:rsidR="00D10BFE" w:rsidRPr="00435BB9">
        <w:rPr>
          <w:rFonts w:ascii="Calibri" w:hAnsi="Calibri" w:cs="Arial"/>
          <w:b/>
          <w:bCs/>
        </w:rPr>
        <w:t xml:space="preserve"> </w:t>
      </w:r>
      <w:r w:rsidR="00D10BFE" w:rsidRPr="00435BB9">
        <w:rPr>
          <w:rFonts w:ascii="Calibri" w:hAnsi="Calibri" w:cs="Arial"/>
          <w:bCs/>
        </w:rPr>
        <w:t>Quando</w:t>
      </w:r>
      <w:r w:rsidRPr="00435BB9">
        <w:rPr>
          <w:rFonts w:ascii="Calibri" w:hAnsi="Calibri" w:cs="Arial"/>
          <w:bCs/>
        </w:rPr>
        <w:t xml:space="preserve"> </w:t>
      </w:r>
      <w:r w:rsidR="00566989" w:rsidRPr="00435BB9">
        <w:rPr>
          <w:rFonts w:ascii="Calibri" w:hAnsi="Calibri" w:cs="Arial"/>
          <w:bCs/>
        </w:rPr>
        <w:t xml:space="preserve">o </w:t>
      </w:r>
      <w:r w:rsidRPr="00435BB9">
        <w:rPr>
          <w:rFonts w:ascii="Calibri" w:hAnsi="Calibri" w:cs="Arial"/>
          <w:bCs/>
        </w:rPr>
        <w:t xml:space="preserve">estagiário </w:t>
      </w:r>
      <w:r w:rsidR="00D10BFE" w:rsidRPr="00435BB9">
        <w:rPr>
          <w:rFonts w:ascii="Calibri" w:hAnsi="Calibri" w:cs="Arial"/>
          <w:bCs/>
        </w:rPr>
        <w:t xml:space="preserve">for não obrigatório, o estagiário (a) </w:t>
      </w:r>
      <w:r w:rsidRPr="00435BB9">
        <w:rPr>
          <w:rFonts w:ascii="Calibri" w:hAnsi="Calibri" w:cs="Arial"/>
          <w:bCs/>
        </w:rPr>
        <w:t>receberá, mensalmente, bolsa</w:t>
      </w:r>
      <w:r w:rsidR="0093380A" w:rsidRPr="00435BB9">
        <w:rPr>
          <w:rFonts w:ascii="Calibri" w:hAnsi="Calibri" w:cs="Arial"/>
          <w:bCs/>
        </w:rPr>
        <w:t>-</w:t>
      </w:r>
      <w:r w:rsidRPr="00435BB9">
        <w:rPr>
          <w:rFonts w:ascii="Calibri" w:hAnsi="Calibri" w:cs="Arial"/>
          <w:bCs/>
        </w:rPr>
        <w:t>auxílio e vale transporte em valor a ser definido pelas partes e constante no Termo de Compromisso</w:t>
      </w:r>
      <w:r w:rsidR="0093380A" w:rsidRPr="00435BB9">
        <w:rPr>
          <w:rFonts w:ascii="Calibri" w:hAnsi="Calibri" w:cs="Arial"/>
          <w:bCs/>
        </w:rPr>
        <w:t xml:space="preserve"> de Estágio</w:t>
      </w:r>
      <w:r w:rsidRPr="00435BB9">
        <w:rPr>
          <w:rFonts w:ascii="Calibri" w:hAnsi="Calibri" w:cs="Arial"/>
          <w:bCs/>
        </w:rPr>
        <w:t xml:space="preserve">. </w:t>
      </w:r>
    </w:p>
    <w:p w:rsidR="002E2AB0" w:rsidRPr="00435BB9" w:rsidRDefault="002E2AB0" w:rsidP="00B45F97">
      <w:pPr>
        <w:jc w:val="both"/>
        <w:rPr>
          <w:rFonts w:ascii="Calibri" w:hAnsi="Calibri" w:cs="Arial"/>
          <w:bCs/>
        </w:rPr>
      </w:pPr>
    </w:p>
    <w:p w:rsidR="002E2AB0" w:rsidRPr="00435BB9" w:rsidRDefault="002E2AB0" w:rsidP="00B45F97">
      <w:pPr>
        <w:ind w:left="708"/>
        <w:jc w:val="both"/>
        <w:rPr>
          <w:rFonts w:ascii="Calibri" w:hAnsi="Calibri" w:cs="Arial"/>
        </w:rPr>
      </w:pPr>
      <w:r w:rsidRPr="00435BB9">
        <w:rPr>
          <w:rFonts w:ascii="Calibri" w:hAnsi="Calibri" w:cs="Arial"/>
          <w:b/>
          <w:bCs/>
        </w:rPr>
        <w:t>6.1.1</w:t>
      </w:r>
      <w:r w:rsidRPr="00435BB9">
        <w:rPr>
          <w:rFonts w:ascii="Calibri" w:hAnsi="Calibri" w:cs="Arial"/>
          <w:bCs/>
        </w:rPr>
        <w:t xml:space="preserve"> </w:t>
      </w:r>
      <w:r w:rsidRPr="00435BB9">
        <w:rPr>
          <w:rFonts w:ascii="Calibri" w:hAnsi="Calibri" w:cs="Arial"/>
        </w:rPr>
        <w:t>A eventual concessão de benefício</w:t>
      </w:r>
      <w:r w:rsidR="0093380A" w:rsidRPr="00435BB9">
        <w:rPr>
          <w:rFonts w:ascii="Calibri" w:hAnsi="Calibri" w:cs="Arial"/>
        </w:rPr>
        <w:t>s,</w:t>
      </w:r>
      <w:r w:rsidRPr="00435BB9">
        <w:rPr>
          <w:rFonts w:ascii="Calibri" w:hAnsi="Calibri" w:cs="Arial"/>
        </w:rPr>
        <w:t xml:space="preserve"> </w:t>
      </w:r>
      <w:r w:rsidR="0093380A" w:rsidRPr="00435BB9">
        <w:rPr>
          <w:rFonts w:ascii="Calibri" w:hAnsi="Calibri" w:cs="Arial"/>
        </w:rPr>
        <w:t>como</w:t>
      </w:r>
      <w:r w:rsidRPr="00435BB9">
        <w:rPr>
          <w:rFonts w:ascii="Calibri" w:hAnsi="Calibri" w:cs="Arial"/>
        </w:rPr>
        <w:t xml:space="preserve"> alimentação e saúde, não caracteriza vínculo empregatício entre o estagiário e a </w:t>
      </w:r>
      <w:r w:rsidRPr="00435BB9">
        <w:rPr>
          <w:rFonts w:ascii="Calibri" w:hAnsi="Calibri" w:cs="Arial"/>
          <w:b/>
        </w:rPr>
        <w:t>CONCEDENTE</w:t>
      </w:r>
      <w:r w:rsidRPr="00435BB9">
        <w:rPr>
          <w:rFonts w:ascii="Calibri" w:hAnsi="Calibri" w:cs="Arial"/>
        </w:rPr>
        <w:t>.</w:t>
      </w:r>
    </w:p>
    <w:p w:rsidR="002E2AB0" w:rsidRPr="00435BB9" w:rsidRDefault="002E2AB0" w:rsidP="00B45F97">
      <w:pPr>
        <w:widowControl w:val="0"/>
        <w:tabs>
          <w:tab w:val="left" w:pos="336"/>
          <w:tab w:val="left" w:pos="772"/>
          <w:tab w:val="left" w:pos="1132"/>
          <w:tab w:val="left" w:pos="1492"/>
          <w:tab w:val="left" w:pos="1852"/>
          <w:tab w:val="left" w:pos="2212"/>
          <w:tab w:val="left" w:pos="2572"/>
          <w:tab w:val="left" w:pos="2932"/>
          <w:tab w:val="left" w:pos="3292"/>
          <w:tab w:val="left" w:pos="3652"/>
          <w:tab w:val="left" w:pos="4012"/>
          <w:tab w:val="left" w:pos="4372"/>
          <w:tab w:val="left" w:pos="4732"/>
          <w:tab w:val="left" w:pos="5092"/>
          <w:tab w:val="left" w:pos="5452"/>
          <w:tab w:val="left" w:pos="5812"/>
          <w:tab w:val="left" w:pos="6172"/>
          <w:tab w:val="left" w:pos="6532"/>
          <w:tab w:val="left" w:pos="6892"/>
          <w:tab w:val="left" w:pos="7252"/>
          <w:tab w:val="left" w:pos="7612"/>
          <w:tab w:val="left" w:pos="7972"/>
          <w:tab w:val="left" w:pos="8332"/>
          <w:tab w:val="left" w:pos="8692"/>
          <w:tab w:val="left" w:pos="9052"/>
          <w:tab w:val="left" w:pos="9772"/>
          <w:tab w:val="left" w:pos="10132"/>
          <w:tab w:val="left" w:pos="10492"/>
          <w:tab w:val="left" w:pos="10852"/>
          <w:tab w:val="left" w:pos="11212"/>
        </w:tabs>
        <w:jc w:val="both"/>
        <w:rPr>
          <w:rFonts w:ascii="Calibri" w:hAnsi="Calibri" w:cs="Verdana"/>
          <w:b/>
        </w:rPr>
      </w:pPr>
    </w:p>
    <w:p w:rsidR="00D10BFE" w:rsidRPr="00435BB9" w:rsidRDefault="00D10BFE" w:rsidP="00B45F97">
      <w:pPr>
        <w:widowControl w:val="0"/>
        <w:tabs>
          <w:tab w:val="left" w:pos="336"/>
          <w:tab w:val="left" w:pos="772"/>
          <w:tab w:val="left" w:pos="1132"/>
          <w:tab w:val="left" w:pos="1492"/>
          <w:tab w:val="left" w:pos="1852"/>
          <w:tab w:val="left" w:pos="2212"/>
          <w:tab w:val="left" w:pos="2572"/>
          <w:tab w:val="left" w:pos="2932"/>
          <w:tab w:val="left" w:pos="3292"/>
          <w:tab w:val="left" w:pos="3652"/>
          <w:tab w:val="left" w:pos="4012"/>
          <w:tab w:val="left" w:pos="4372"/>
          <w:tab w:val="left" w:pos="4732"/>
          <w:tab w:val="left" w:pos="5092"/>
          <w:tab w:val="left" w:pos="5452"/>
          <w:tab w:val="left" w:pos="5812"/>
          <w:tab w:val="left" w:pos="6172"/>
          <w:tab w:val="left" w:pos="6532"/>
          <w:tab w:val="left" w:pos="6892"/>
          <w:tab w:val="left" w:pos="7252"/>
          <w:tab w:val="left" w:pos="7612"/>
          <w:tab w:val="left" w:pos="7972"/>
          <w:tab w:val="left" w:pos="8332"/>
          <w:tab w:val="left" w:pos="8692"/>
          <w:tab w:val="left" w:pos="9052"/>
          <w:tab w:val="left" w:pos="9772"/>
          <w:tab w:val="left" w:pos="10132"/>
          <w:tab w:val="left" w:pos="10492"/>
          <w:tab w:val="left" w:pos="10852"/>
          <w:tab w:val="left" w:pos="11212"/>
        </w:tabs>
        <w:jc w:val="both"/>
        <w:rPr>
          <w:rFonts w:ascii="Calibri" w:hAnsi="Calibri" w:cs="Verdana"/>
          <w:b/>
        </w:rPr>
      </w:pPr>
      <w:r w:rsidRPr="00435BB9">
        <w:rPr>
          <w:rFonts w:ascii="Calibri" w:hAnsi="Calibri" w:cs="Arial"/>
          <w:b/>
          <w:bCs/>
        </w:rPr>
        <w:t xml:space="preserve">6.2 </w:t>
      </w:r>
      <w:r w:rsidRPr="00435BB9">
        <w:rPr>
          <w:rFonts w:ascii="Calibri" w:hAnsi="Calibri" w:cs="Arial"/>
          <w:bCs/>
        </w:rPr>
        <w:t>O pagamento de bolsa-auxílio será facultativo quando o estágio for obrigatório.</w:t>
      </w:r>
    </w:p>
    <w:p w:rsidR="00D10BFE" w:rsidRPr="00435BB9" w:rsidRDefault="00D10BFE" w:rsidP="00B45F97">
      <w:pPr>
        <w:widowControl w:val="0"/>
        <w:tabs>
          <w:tab w:val="left" w:pos="336"/>
          <w:tab w:val="left" w:pos="772"/>
          <w:tab w:val="left" w:pos="1132"/>
          <w:tab w:val="left" w:pos="1492"/>
          <w:tab w:val="left" w:pos="1852"/>
          <w:tab w:val="left" w:pos="2212"/>
          <w:tab w:val="left" w:pos="2572"/>
          <w:tab w:val="left" w:pos="2932"/>
          <w:tab w:val="left" w:pos="3292"/>
          <w:tab w:val="left" w:pos="3652"/>
          <w:tab w:val="left" w:pos="4012"/>
          <w:tab w:val="left" w:pos="4372"/>
          <w:tab w:val="left" w:pos="4732"/>
          <w:tab w:val="left" w:pos="5092"/>
          <w:tab w:val="left" w:pos="5452"/>
          <w:tab w:val="left" w:pos="5812"/>
          <w:tab w:val="left" w:pos="6172"/>
          <w:tab w:val="left" w:pos="6532"/>
          <w:tab w:val="left" w:pos="6892"/>
          <w:tab w:val="left" w:pos="7252"/>
          <w:tab w:val="left" w:pos="7612"/>
          <w:tab w:val="left" w:pos="7972"/>
          <w:tab w:val="left" w:pos="8332"/>
          <w:tab w:val="left" w:pos="8692"/>
          <w:tab w:val="left" w:pos="9052"/>
          <w:tab w:val="left" w:pos="9772"/>
          <w:tab w:val="left" w:pos="10132"/>
          <w:tab w:val="left" w:pos="10492"/>
          <w:tab w:val="left" w:pos="10852"/>
          <w:tab w:val="left" w:pos="11212"/>
        </w:tabs>
        <w:jc w:val="both"/>
        <w:rPr>
          <w:rFonts w:ascii="Calibri" w:hAnsi="Calibri" w:cs="Verdana"/>
          <w:b/>
        </w:rPr>
      </w:pPr>
    </w:p>
    <w:p w:rsidR="002E2AB0" w:rsidRPr="00435BB9" w:rsidRDefault="00E130A4" w:rsidP="00B45F97">
      <w:pPr>
        <w:widowControl w:val="0"/>
        <w:tabs>
          <w:tab w:val="left" w:pos="336"/>
          <w:tab w:val="left" w:pos="772"/>
          <w:tab w:val="left" w:pos="1132"/>
          <w:tab w:val="left" w:pos="1492"/>
          <w:tab w:val="left" w:pos="1852"/>
          <w:tab w:val="left" w:pos="2212"/>
          <w:tab w:val="left" w:pos="2572"/>
          <w:tab w:val="left" w:pos="2932"/>
          <w:tab w:val="left" w:pos="3292"/>
          <w:tab w:val="left" w:pos="3652"/>
          <w:tab w:val="left" w:pos="4012"/>
          <w:tab w:val="left" w:pos="4372"/>
          <w:tab w:val="left" w:pos="4732"/>
          <w:tab w:val="left" w:pos="5092"/>
          <w:tab w:val="left" w:pos="5452"/>
          <w:tab w:val="left" w:pos="5812"/>
          <w:tab w:val="left" w:pos="6172"/>
          <w:tab w:val="left" w:pos="6532"/>
          <w:tab w:val="left" w:pos="6892"/>
          <w:tab w:val="left" w:pos="7252"/>
          <w:tab w:val="left" w:pos="7612"/>
          <w:tab w:val="left" w:pos="7972"/>
          <w:tab w:val="left" w:pos="8332"/>
          <w:tab w:val="left" w:pos="8692"/>
          <w:tab w:val="left" w:pos="9052"/>
          <w:tab w:val="left" w:pos="9772"/>
          <w:tab w:val="left" w:pos="10132"/>
          <w:tab w:val="left" w:pos="10492"/>
          <w:tab w:val="left" w:pos="10852"/>
          <w:tab w:val="left" w:pos="11212"/>
        </w:tabs>
        <w:jc w:val="both"/>
        <w:rPr>
          <w:rFonts w:ascii="Calibri" w:hAnsi="Calibri" w:cs="Verdana"/>
          <w:b/>
        </w:rPr>
      </w:pPr>
      <w:r w:rsidRPr="00435BB9">
        <w:rPr>
          <w:rFonts w:ascii="Calibri" w:hAnsi="Calibri" w:cs="Verdana"/>
          <w:b/>
        </w:rPr>
        <w:t>CLÁUSULA SÉTIMA – DO SEGURO DE ACIDENTES PESSOAIS</w:t>
      </w:r>
    </w:p>
    <w:p w:rsidR="00E130A4" w:rsidRPr="00435BB9" w:rsidRDefault="00E130A4" w:rsidP="00B45F97">
      <w:pPr>
        <w:jc w:val="both"/>
        <w:rPr>
          <w:rFonts w:ascii="Calibri" w:hAnsi="Calibri" w:cs="Arial"/>
          <w:bCs/>
          <w:sz w:val="24"/>
          <w:szCs w:val="24"/>
        </w:rPr>
      </w:pPr>
    </w:p>
    <w:p w:rsidR="00075F42" w:rsidRPr="00435BB9" w:rsidRDefault="00E130A4" w:rsidP="00B45F97">
      <w:pPr>
        <w:jc w:val="both"/>
        <w:rPr>
          <w:rFonts w:ascii="Calibri" w:hAnsi="Calibri" w:cs="Arial"/>
          <w:bCs/>
        </w:rPr>
      </w:pPr>
      <w:r w:rsidRPr="00435BB9">
        <w:rPr>
          <w:rFonts w:ascii="Calibri" w:hAnsi="Calibri" w:cs="Arial"/>
          <w:bCs/>
        </w:rPr>
        <w:t xml:space="preserve">A </w:t>
      </w:r>
      <w:r w:rsidRPr="00435BB9">
        <w:rPr>
          <w:rFonts w:ascii="Calibri" w:hAnsi="Calibri" w:cs="Arial"/>
          <w:b/>
          <w:bCs/>
        </w:rPr>
        <w:t>CONCEDENTE</w:t>
      </w:r>
      <w:r w:rsidRPr="00435BB9">
        <w:rPr>
          <w:rFonts w:ascii="Calibri" w:hAnsi="Calibri" w:cs="Arial"/>
          <w:bCs/>
        </w:rPr>
        <w:t xml:space="preserve"> responsabilizar-se-á pela contratação de seguro de acidentes pessoais em favor do estudante, durante todo o período de vigência da bolsa</w:t>
      </w:r>
      <w:r w:rsidR="009A0A57" w:rsidRPr="00435BB9">
        <w:rPr>
          <w:rFonts w:ascii="Calibri" w:hAnsi="Calibri" w:cs="Arial"/>
          <w:bCs/>
        </w:rPr>
        <w:t>.</w:t>
      </w:r>
    </w:p>
    <w:p w:rsidR="00711B65" w:rsidRPr="00435BB9" w:rsidRDefault="00711B65" w:rsidP="00B45F97">
      <w:pPr>
        <w:jc w:val="both"/>
        <w:rPr>
          <w:rFonts w:ascii="Calibri" w:hAnsi="Calibri" w:cs="Arial"/>
          <w:b/>
          <w:bCs/>
        </w:rPr>
      </w:pPr>
    </w:p>
    <w:p w:rsidR="00711B65" w:rsidRPr="00435BB9" w:rsidRDefault="00682A60" w:rsidP="00B45F97">
      <w:pPr>
        <w:jc w:val="both"/>
        <w:rPr>
          <w:rFonts w:ascii="Calibri" w:hAnsi="Calibri" w:cs="Arial"/>
          <w:bCs/>
        </w:rPr>
      </w:pPr>
      <w:r w:rsidRPr="00435BB9">
        <w:rPr>
          <w:rFonts w:ascii="Calibri" w:hAnsi="Calibri" w:cs="Arial"/>
          <w:b/>
          <w:bCs/>
        </w:rPr>
        <w:t>Parágrafo único.</w:t>
      </w:r>
      <w:r w:rsidRPr="00435BB9">
        <w:rPr>
          <w:rFonts w:ascii="Calibri" w:hAnsi="Calibri" w:cs="Arial"/>
          <w:bCs/>
        </w:rPr>
        <w:t xml:space="preserve"> No caso de estágio obrigatório, a responsabilidade pela contratação do seguro poderá, alternativamente, ser assumida pela </w:t>
      </w:r>
      <w:r w:rsidRPr="00435BB9">
        <w:rPr>
          <w:rFonts w:ascii="Calibri" w:hAnsi="Calibri" w:cs="Arial"/>
          <w:b/>
          <w:bCs/>
        </w:rPr>
        <w:t>CONV</w:t>
      </w:r>
      <w:r w:rsidR="00877D51" w:rsidRPr="00435BB9">
        <w:rPr>
          <w:rFonts w:ascii="Calibri" w:hAnsi="Calibri" w:cs="Arial"/>
          <w:b/>
          <w:bCs/>
        </w:rPr>
        <w:t>EN</w:t>
      </w:r>
      <w:r w:rsidRPr="00435BB9">
        <w:rPr>
          <w:rFonts w:ascii="Calibri" w:hAnsi="Calibri" w:cs="Arial"/>
          <w:b/>
          <w:bCs/>
        </w:rPr>
        <w:t>ENTE</w:t>
      </w:r>
      <w:r w:rsidRPr="00435BB9">
        <w:rPr>
          <w:rFonts w:ascii="Calibri" w:hAnsi="Calibri" w:cs="Arial"/>
          <w:bCs/>
        </w:rPr>
        <w:t>.</w:t>
      </w:r>
    </w:p>
    <w:p w:rsidR="00711B65" w:rsidRPr="00435BB9" w:rsidRDefault="00711B65" w:rsidP="00B45F97">
      <w:pPr>
        <w:jc w:val="both"/>
        <w:rPr>
          <w:rFonts w:ascii="Calibri" w:hAnsi="Calibri" w:cs="Verdana"/>
          <w:b/>
        </w:rPr>
      </w:pPr>
    </w:p>
    <w:p w:rsidR="00711B65" w:rsidRPr="00435BB9" w:rsidRDefault="00711B65" w:rsidP="00B45F97">
      <w:pPr>
        <w:jc w:val="both"/>
        <w:rPr>
          <w:rFonts w:ascii="Calibri" w:hAnsi="Calibri" w:cs="Verdana"/>
          <w:b/>
        </w:rPr>
      </w:pPr>
    </w:p>
    <w:p w:rsidR="00711B65" w:rsidRPr="00435BB9" w:rsidRDefault="00711B65" w:rsidP="00B45F97">
      <w:pPr>
        <w:jc w:val="both"/>
        <w:rPr>
          <w:rFonts w:ascii="Calibri" w:hAnsi="Calibri" w:cs="Verdana"/>
          <w:b/>
        </w:rPr>
      </w:pPr>
    </w:p>
    <w:p w:rsidR="00342E54" w:rsidRPr="00435BB9" w:rsidRDefault="00342E54" w:rsidP="00B45F97">
      <w:pPr>
        <w:jc w:val="both"/>
        <w:rPr>
          <w:rFonts w:ascii="Calibri" w:hAnsi="Calibri" w:cs="Arial"/>
          <w:bCs/>
        </w:rPr>
      </w:pPr>
      <w:r w:rsidRPr="00435BB9">
        <w:rPr>
          <w:rFonts w:ascii="Calibri" w:hAnsi="Calibri" w:cs="Verdana"/>
          <w:b/>
        </w:rPr>
        <w:lastRenderedPageBreak/>
        <w:t xml:space="preserve">CLÁUSULA OITAVA – DAS OBRIGAÇÕES </w:t>
      </w:r>
    </w:p>
    <w:p w:rsidR="00711B65" w:rsidRPr="00435BB9" w:rsidRDefault="00711B65" w:rsidP="00B45F97">
      <w:pPr>
        <w:pStyle w:val="Ttulo3"/>
        <w:spacing w:before="0" w:after="0"/>
        <w:jc w:val="both"/>
        <w:rPr>
          <w:rFonts w:ascii="Calibri" w:hAnsi="Calibri"/>
          <w:sz w:val="20"/>
          <w:szCs w:val="20"/>
        </w:rPr>
      </w:pPr>
    </w:p>
    <w:p w:rsidR="00342E54" w:rsidRPr="00435BB9" w:rsidRDefault="00342E54" w:rsidP="00B45F97">
      <w:pPr>
        <w:pStyle w:val="Ttulo3"/>
        <w:spacing w:before="0" w:after="0"/>
        <w:jc w:val="both"/>
        <w:rPr>
          <w:rFonts w:ascii="Calibri" w:hAnsi="Calibri"/>
          <w:sz w:val="20"/>
          <w:szCs w:val="20"/>
        </w:rPr>
      </w:pPr>
      <w:r w:rsidRPr="00435BB9">
        <w:rPr>
          <w:rFonts w:ascii="Calibri" w:hAnsi="Calibri"/>
          <w:sz w:val="20"/>
          <w:szCs w:val="20"/>
        </w:rPr>
        <w:t>8.1 DA</w:t>
      </w:r>
      <w:r w:rsidR="008E1032" w:rsidRPr="00435BB9">
        <w:rPr>
          <w:rFonts w:ascii="Calibri" w:hAnsi="Calibri"/>
          <w:sz w:val="20"/>
          <w:szCs w:val="20"/>
        </w:rPr>
        <w:t>S OBRIGAÇÕES DA</w:t>
      </w:r>
      <w:r w:rsidRPr="00435BB9">
        <w:rPr>
          <w:rFonts w:ascii="Calibri" w:hAnsi="Calibri"/>
          <w:sz w:val="20"/>
          <w:szCs w:val="20"/>
        </w:rPr>
        <w:t xml:space="preserve"> CONVENENTE</w:t>
      </w:r>
    </w:p>
    <w:p w:rsidR="00342E54" w:rsidRPr="00435BB9" w:rsidRDefault="00342E54" w:rsidP="00B45F97">
      <w:pPr>
        <w:jc w:val="both"/>
        <w:rPr>
          <w:rFonts w:ascii="Calibri" w:hAnsi="Calibri"/>
        </w:rPr>
      </w:pPr>
    </w:p>
    <w:p w:rsidR="00342E54" w:rsidRPr="00435BB9" w:rsidRDefault="00342E54" w:rsidP="00B45F97">
      <w:pPr>
        <w:autoSpaceDE w:val="0"/>
        <w:autoSpaceDN w:val="0"/>
        <w:adjustRightInd w:val="0"/>
        <w:ind w:firstLine="708"/>
        <w:jc w:val="both"/>
        <w:rPr>
          <w:rFonts w:ascii="Calibri" w:hAnsi="Calibri" w:cs="Arial"/>
        </w:rPr>
      </w:pPr>
      <w:r w:rsidRPr="00435BB9">
        <w:rPr>
          <w:rFonts w:ascii="Calibri" w:hAnsi="Calibri" w:cs="Arial"/>
          <w:b/>
        </w:rPr>
        <w:t>8.1.1</w:t>
      </w:r>
      <w:r w:rsidRPr="00435BB9">
        <w:rPr>
          <w:rFonts w:ascii="Calibri" w:hAnsi="Calibri" w:cs="Arial"/>
        </w:rPr>
        <w:t xml:space="preserve"> São obrigações da </w:t>
      </w:r>
      <w:r w:rsidRPr="00435BB9">
        <w:rPr>
          <w:rFonts w:ascii="Calibri" w:hAnsi="Calibri" w:cs="Arial"/>
          <w:b/>
        </w:rPr>
        <w:t>CONVENENTE</w:t>
      </w:r>
      <w:r w:rsidR="006B54A3" w:rsidRPr="00435BB9">
        <w:rPr>
          <w:rFonts w:ascii="Calibri" w:hAnsi="Calibri" w:cs="Arial"/>
        </w:rPr>
        <w:t>:</w:t>
      </w:r>
    </w:p>
    <w:p w:rsidR="00342E54" w:rsidRPr="00435BB9" w:rsidRDefault="00342E54" w:rsidP="00B45F97">
      <w:pPr>
        <w:autoSpaceDE w:val="0"/>
        <w:autoSpaceDN w:val="0"/>
        <w:adjustRightInd w:val="0"/>
        <w:jc w:val="both"/>
        <w:rPr>
          <w:rFonts w:ascii="Calibri" w:hAnsi="Calibri" w:cs="Arial"/>
        </w:rPr>
      </w:pPr>
    </w:p>
    <w:p w:rsidR="00342E54" w:rsidRPr="00435BB9" w:rsidRDefault="00415403" w:rsidP="00B45F97">
      <w:pPr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Calibri" w:hAnsi="Calibri" w:cs="Arial"/>
        </w:rPr>
      </w:pPr>
      <w:r w:rsidRPr="00435BB9">
        <w:rPr>
          <w:rFonts w:ascii="Calibri" w:hAnsi="Calibri" w:cs="Arial"/>
        </w:rPr>
        <w:t>C</w:t>
      </w:r>
      <w:r w:rsidR="00342E54" w:rsidRPr="00435BB9">
        <w:rPr>
          <w:rFonts w:ascii="Calibri" w:hAnsi="Calibri" w:cs="Arial"/>
        </w:rPr>
        <w:t>elebrar termo de compromisso com o educando ou com seu representante ou assistente legal, quando ele for absoluta ou relativamente incapaz, e com a parte concedente, indicando as condições de adequação do estágio à proposta pedagógica do curso, à etapa e</w:t>
      </w:r>
      <w:r w:rsidR="0093380A" w:rsidRPr="00435BB9">
        <w:rPr>
          <w:rFonts w:ascii="Calibri" w:hAnsi="Calibri" w:cs="Arial"/>
        </w:rPr>
        <w:t xml:space="preserve"> à</w:t>
      </w:r>
      <w:r w:rsidR="00342E54" w:rsidRPr="00435BB9">
        <w:rPr>
          <w:rFonts w:ascii="Calibri" w:hAnsi="Calibri" w:cs="Arial"/>
        </w:rPr>
        <w:t xml:space="preserve"> modalidade da formação escolar do estudante</w:t>
      </w:r>
      <w:r w:rsidR="0093380A" w:rsidRPr="00435BB9">
        <w:rPr>
          <w:rFonts w:ascii="Calibri" w:hAnsi="Calibri" w:cs="Arial"/>
        </w:rPr>
        <w:t xml:space="preserve">, bem como ao horário de aulas e ao </w:t>
      </w:r>
      <w:r w:rsidR="00342E54" w:rsidRPr="00435BB9">
        <w:rPr>
          <w:rFonts w:ascii="Calibri" w:hAnsi="Calibri" w:cs="Arial"/>
        </w:rPr>
        <w:t>calendário escolar;</w:t>
      </w:r>
    </w:p>
    <w:p w:rsidR="00342E54" w:rsidRPr="00435BB9" w:rsidRDefault="00415403" w:rsidP="00B45F97">
      <w:pPr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Calibri" w:hAnsi="Calibri" w:cs="Arial"/>
        </w:rPr>
      </w:pPr>
      <w:r w:rsidRPr="00435BB9">
        <w:rPr>
          <w:rFonts w:ascii="Calibri" w:hAnsi="Calibri" w:cs="Arial"/>
        </w:rPr>
        <w:t>A</w:t>
      </w:r>
      <w:r w:rsidR="00342E54" w:rsidRPr="00435BB9">
        <w:rPr>
          <w:rFonts w:ascii="Calibri" w:hAnsi="Calibri" w:cs="Arial"/>
        </w:rPr>
        <w:t>valiar as instalações da parte concedente do estágio e sua adequação à formação cultural e profissional do educando;</w:t>
      </w:r>
    </w:p>
    <w:p w:rsidR="00342E54" w:rsidRPr="00435BB9" w:rsidRDefault="00415403" w:rsidP="00B45F97">
      <w:pPr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Calibri" w:hAnsi="Calibri" w:cs="Arial"/>
        </w:rPr>
      </w:pPr>
      <w:r w:rsidRPr="00435BB9">
        <w:rPr>
          <w:rFonts w:ascii="Calibri" w:hAnsi="Calibri" w:cs="Arial"/>
        </w:rPr>
        <w:t>I</w:t>
      </w:r>
      <w:r w:rsidR="0093380A" w:rsidRPr="00435BB9">
        <w:rPr>
          <w:rFonts w:ascii="Calibri" w:hAnsi="Calibri" w:cs="Arial"/>
        </w:rPr>
        <w:t xml:space="preserve">ndicar professor orientador </w:t>
      </w:r>
      <w:r w:rsidR="00342E54" w:rsidRPr="00435BB9">
        <w:rPr>
          <w:rFonts w:ascii="Calibri" w:hAnsi="Calibri" w:cs="Arial"/>
        </w:rPr>
        <w:t>da área a ser desenvolvida no estágio, como responsável pelo acompanhamento e avaliação das atividades do estagiário;</w:t>
      </w:r>
    </w:p>
    <w:p w:rsidR="00342E54" w:rsidRPr="00435BB9" w:rsidRDefault="00415403" w:rsidP="00B45F97">
      <w:pPr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Calibri" w:hAnsi="Calibri" w:cs="Arial"/>
        </w:rPr>
      </w:pPr>
      <w:r w:rsidRPr="00435BB9">
        <w:rPr>
          <w:rFonts w:ascii="Calibri" w:hAnsi="Calibri" w:cs="Arial"/>
        </w:rPr>
        <w:t>E</w:t>
      </w:r>
      <w:r w:rsidR="00342E54" w:rsidRPr="00435BB9">
        <w:rPr>
          <w:rFonts w:ascii="Calibri" w:hAnsi="Calibri" w:cs="Arial"/>
        </w:rPr>
        <w:t>xigir do educando a apresentação periódica, em prazo n</w:t>
      </w:r>
      <w:r w:rsidR="0093380A" w:rsidRPr="00435BB9">
        <w:rPr>
          <w:rFonts w:ascii="Calibri" w:hAnsi="Calibri" w:cs="Arial"/>
        </w:rPr>
        <w:t>ão superior a 6 (seis) meses, das avaliações de desempenho e</w:t>
      </w:r>
      <w:r w:rsidR="00342E54" w:rsidRPr="00435BB9">
        <w:rPr>
          <w:rFonts w:ascii="Calibri" w:hAnsi="Calibri" w:cs="Arial"/>
        </w:rPr>
        <w:t xml:space="preserve"> </w:t>
      </w:r>
      <w:r w:rsidR="0093380A" w:rsidRPr="00435BB9">
        <w:rPr>
          <w:rFonts w:ascii="Calibri" w:hAnsi="Calibri" w:cs="Arial"/>
        </w:rPr>
        <w:t xml:space="preserve">do </w:t>
      </w:r>
      <w:r w:rsidR="00342E54" w:rsidRPr="00435BB9">
        <w:rPr>
          <w:rFonts w:ascii="Calibri" w:hAnsi="Calibri" w:cs="Arial"/>
        </w:rPr>
        <w:t>relatório das atividades;</w:t>
      </w:r>
    </w:p>
    <w:p w:rsidR="00342E54" w:rsidRPr="00435BB9" w:rsidRDefault="00415403" w:rsidP="00B45F97">
      <w:pPr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Calibri" w:hAnsi="Calibri" w:cs="Arial"/>
        </w:rPr>
      </w:pPr>
      <w:r w:rsidRPr="00435BB9">
        <w:rPr>
          <w:rFonts w:ascii="Calibri" w:hAnsi="Calibri" w:cs="Arial"/>
        </w:rPr>
        <w:t>E</w:t>
      </w:r>
      <w:r w:rsidR="00342E54" w:rsidRPr="00435BB9">
        <w:rPr>
          <w:rFonts w:ascii="Calibri" w:hAnsi="Calibri" w:cs="Arial"/>
        </w:rPr>
        <w:t>laborar normas complementares e instrumentos de avaliação dos estágios de seus educandos;</w:t>
      </w:r>
    </w:p>
    <w:p w:rsidR="00342E54" w:rsidRPr="00435BB9" w:rsidRDefault="00415403" w:rsidP="00B45F97">
      <w:pPr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Calibri" w:hAnsi="Calibri" w:cs="Arial"/>
        </w:rPr>
      </w:pPr>
      <w:r w:rsidRPr="00435BB9">
        <w:rPr>
          <w:rFonts w:ascii="Calibri" w:hAnsi="Calibri" w:cs="Arial"/>
        </w:rPr>
        <w:t>C</w:t>
      </w:r>
      <w:r w:rsidR="00342E54" w:rsidRPr="00435BB9">
        <w:rPr>
          <w:rFonts w:ascii="Calibri" w:hAnsi="Calibri" w:cs="Arial"/>
        </w:rPr>
        <w:t>omunicar à parte concedente, no início do período letivo, as datas de realização de avaliações escolares ou acadêmicas.</w:t>
      </w:r>
    </w:p>
    <w:p w:rsidR="00342E54" w:rsidRPr="00435BB9" w:rsidRDefault="00342E54" w:rsidP="00B45F97">
      <w:pPr>
        <w:autoSpaceDE w:val="0"/>
        <w:autoSpaceDN w:val="0"/>
        <w:adjustRightInd w:val="0"/>
        <w:jc w:val="both"/>
        <w:rPr>
          <w:rFonts w:ascii="Calibri" w:hAnsi="Calibri" w:cs="Arial"/>
          <w:sz w:val="24"/>
          <w:szCs w:val="24"/>
        </w:rPr>
      </w:pPr>
    </w:p>
    <w:p w:rsidR="00342E54" w:rsidRPr="00435BB9" w:rsidRDefault="00342E54" w:rsidP="00B45F97">
      <w:pPr>
        <w:autoSpaceDE w:val="0"/>
        <w:autoSpaceDN w:val="0"/>
        <w:adjustRightInd w:val="0"/>
        <w:ind w:left="708"/>
        <w:jc w:val="both"/>
        <w:rPr>
          <w:rFonts w:ascii="Calibri" w:hAnsi="Calibri" w:cs="Arial"/>
        </w:rPr>
      </w:pPr>
      <w:r w:rsidRPr="00435BB9">
        <w:rPr>
          <w:rFonts w:ascii="Calibri" w:hAnsi="Calibri" w:cs="Arial"/>
          <w:b/>
        </w:rPr>
        <w:t>8.1.2</w:t>
      </w:r>
      <w:r w:rsidRPr="00435BB9">
        <w:rPr>
          <w:rFonts w:ascii="Calibri" w:hAnsi="Calibri" w:cs="Arial"/>
        </w:rPr>
        <w:t xml:space="preserve"> O plano de atividades do estagiário, elaborado em acordo da </w:t>
      </w:r>
      <w:r w:rsidRPr="00435BB9">
        <w:rPr>
          <w:rFonts w:ascii="Calibri" w:hAnsi="Calibri" w:cs="Arial"/>
          <w:b/>
        </w:rPr>
        <w:t>CONVENENTE</w:t>
      </w:r>
      <w:r w:rsidRPr="00435BB9">
        <w:rPr>
          <w:rFonts w:ascii="Calibri" w:hAnsi="Calibri" w:cs="Arial"/>
        </w:rPr>
        <w:t xml:space="preserve">, </w:t>
      </w:r>
      <w:r w:rsidRPr="00435BB9">
        <w:rPr>
          <w:rFonts w:ascii="Calibri" w:hAnsi="Calibri" w:cs="Arial"/>
          <w:b/>
        </w:rPr>
        <w:t>CONCEDENTE</w:t>
      </w:r>
      <w:r w:rsidRPr="00435BB9">
        <w:rPr>
          <w:rFonts w:ascii="Calibri" w:hAnsi="Calibri" w:cs="Arial"/>
        </w:rPr>
        <w:t xml:space="preserve"> e o estagiário, a que se refere o inciso II do caput do art. 3º</w:t>
      </w:r>
      <w:r w:rsidR="0093380A" w:rsidRPr="00435BB9">
        <w:rPr>
          <w:rFonts w:ascii="Calibri" w:hAnsi="Calibri" w:cs="Arial"/>
        </w:rPr>
        <w:t>,</w:t>
      </w:r>
      <w:r w:rsidRPr="00435BB9">
        <w:rPr>
          <w:rFonts w:ascii="Calibri" w:hAnsi="Calibri" w:cs="Arial"/>
        </w:rPr>
        <w:t xml:space="preserve"> da Lei 11.788/2008, será incorporado ao termo de compromisso por meio de aditivos à medida que</w:t>
      </w:r>
      <w:r w:rsidR="0093380A" w:rsidRPr="00435BB9">
        <w:rPr>
          <w:rFonts w:ascii="Calibri" w:hAnsi="Calibri" w:cs="Arial"/>
        </w:rPr>
        <w:t>, progressivamente,</w:t>
      </w:r>
      <w:r w:rsidRPr="00435BB9">
        <w:rPr>
          <w:rFonts w:ascii="Calibri" w:hAnsi="Calibri" w:cs="Arial"/>
        </w:rPr>
        <w:t xml:space="preserve"> for avaliado</w:t>
      </w:r>
      <w:r w:rsidR="0093380A" w:rsidRPr="00435BB9">
        <w:rPr>
          <w:rFonts w:ascii="Calibri" w:hAnsi="Calibri" w:cs="Arial"/>
        </w:rPr>
        <w:t xml:space="preserve"> </w:t>
      </w:r>
      <w:r w:rsidRPr="00435BB9">
        <w:rPr>
          <w:rFonts w:ascii="Calibri" w:hAnsi="Calibri" w:cs="Arial"/>
        </w:rPr>
        <w:t>o desempenho do estudante.</w:t>
      </w:r>
    </w:p>
    <w:p w:rsidR="00E369AF" w:rsidRPr="00435BB9" w:rsidRDefault="00E369AF" w:rsidP="00B45F97">
      <w:pPr>
        <w:pStyle w:val="Ttulo3"/>
        <w:spacing w:before="0" w:after="0"/>
        <w:jc w:val="both"/>
        <w:rPr>
          <w:rFonts w:ascii="Calibri" w:hAnsi="Calibri"/>
          <w:sz w:val="20"/>
          <w:szCs w:val="20"/>
        </w:rPr>
      </w:pPr>
    </w:p>
    <w:p w:rsidR="00342E54" w:rsidRPr="00435BB9" w:rsidRDefault="008E1032" w:rsidP="00B45F97">
      <w:pPr>
        <w:pStyle w:val="Ttulo3"/>
        <w:spacing w:before="0" w:after="0"/>
        <w:jc w:val="both"/>
        <w:rPr>
          <w:rFonts w:ascii="Calibri" w:hAnsi="Calibri"/>
          <w:sz w:val="20"/>
          <w:szCs w:val="20"/>
        </w:rPr>
      </w:pPr>
      <w:r w:rsidRPr="00435BB9">
        <w:rPr>
          <w:rFonts w:ascii="Calibri" w:hAnsi="Calibri"/>
          <w:sz w:val="20"/>
          <w:szCs w:val="20"/>
        </w:rPr>
        <w:t>8.2 DAS OBRIGAÇÕES DA CONCEDENTE</w:t>
      </w:r>
    </w:p>
    <w:p w:rsidR="006B54A3" w:rsidRPr="00435BB9" w:rsidRDefault="006B54A3" w:rsidP="00B45F97">
      <w:pPr>
        <w:autoSpaceDE w:val="0"/>
        <w:autoSpaceDN w:val="0"/>
        <w:adjustRightInd w:val="0"/>
        <w:jc w:val="both"/>
        <w:rPr>
          <w:rFonts w:ascii="Calibri" w:hAnsi="Calibri" w:cs="Arial"/>
          <w:b/>
        </w:rPr>
      </w:pPr>
    </w:p>
    <w:p w:rsidR="00342E54" w:rsidRPr="00435BB9" w:rsidRDefault="008E1032" w:rsidP="00B45F97">
      <w:pPr>
        <w:autoSpaceDE w:val="0"/>
        <w:autoSpaceDN w:val="0"/>
        <w:adjustRightInd w:val="0"/>
        <w:ind w:firstLine="708"/>
        <w:jc w:val="both"/>
        <w:rPr>
          <w:rFonts w:ascii="Calibri" w:hAnsi="Calibri" w:cs="Arial"/>
          <w:b/>
        </w:rPr>
      </w:pPr>
      <w:r w:rsidRPr="00435BB9">
        <w:rPr>
          <w:rFonts w:ascii="Calibri" w:hAnsi="Calibri" w:cs="Arial"/>
          <w:b/>
        </w:rPr>
        <w:t>8.2.1</w:t>
      </w:r>
      <w:r w:rsidR="00342E54" w:rsidRPr="00435BB9">
        <w:rPr>
          <w:rFonts w:ascii="Calibri" w:hAnsi="Calibri" w:cs="Arial"/>
        </w:rPr>
        <w:t xml:space="preserve"> São obrigações da </w:t>
      </w:r>
      <w:r w:rsidR="00342E54" w:rsidRPr="00435BB9">
        <w:rPr>
          <w:rFonts w:ascii="Calibri" w:hAnsi="Calibri" w:cs="Arial"/>
          <w:b/>
        </w:rPr>
        <w:t>CONCEDENTE</w:t>
      </w:r>
      <w:r w:rsidR="006B54A3" w:rsidRPr="00435BB9">
        <w:rPr>
          <w:rFonts w:ascii="Calibri" w:hAnsi="Calibri" w:cs="Arial"/>
          <w:b/>
        </w:rPr>
        <w:t>:</w:t>
      </w:r>
    </w:p>
    <w:p w:rsidR="008E1032" w:rsidRPr="00435BB9" w:rsidRDefault="008E1032" w:rsidP="00B45F97">
      <w:pPr>
        <w:autoSpaceDE w:val="0"/>
        <w:autoSpaceDN w:val="0"/>
        <w:adjustRightInd w:val="0"/>
        <w:jc w:val="both"/>
        <w:rPr>
          <w:rFonts w:ascii="Calibri" w:hAnsi="Calibri" w:cs="Arial"/>
        </w:rPr>
      </w:pPr>
    </w:p>
    <w:p w:rsidR="00342E54" w:rsidRPr="00435BB9" w:rsidRDefault="00EA635B" w:rsidP="00B45F97">
      <w:pPr>
        <w:pStyle w:val="PargrafodaLista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Calibri" w:hAnsi="Calibri" w:cs="Arial"/>
        </w:rPr>
      </w:pPr>
      <w:r w:rsidRPr="00435BB9">
        <w:rPr>
          <w:rFonts w:ascii="Calibri" w:hAnsi="Calibri" w:cs="Arial"/>
        </w:rPr>
        <w:t>C</w:t>
      </w:r>
      <w:r w:rsidR="00342E54" w:rsidRPr="00435BB9">
        <w:rPr>
          <w:rFonts w:ascii="Calibri" w:hAnsi="Calibri" w:cs="Arial"/>
        </w:rPr>
        <w:t>elebrar termo de compromisso com a instituição de ensino e o educando, zelando por seu cumprimento;</w:t>
      </w:r>
    </w:p>
    <w:p w:rsidR="00342E54" w:rsidRPr="00435BB9" w:rsidRDefault="00EA635B" w:rsidP="00B45F97">
      <w:pPr>
        <w:pStyle w:val="PargrafodaLista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Calibri" w:hAnsi="Calibri" w:cs="Arial"/>
        </w:rPr>
      </w:pPr>
      <w:r w:rsidRPr="00435BB9">
        <w:rPr>
          <w:rFonts w:ascii="Calibri" w:hAnsi="Calibri" w:cs="Arial"/>
        </w:rPr>
        <w:t>O</w:t>
      </w:r>
      <w:r w:rsidR="00342E54" w:rsidRPr="00435BB9">
        <w:rPr>
          <w:rFonts w:ascii="Calibri" w:hAnsi="Calibri" w:cs="Arial"/>
        </w:rPr>
        <w:t>fertar instalações que tenham condições de proporcionar ao educando atividades de aprendizagem social, profissional e cultural;</w:t>
      </w:r>
    </w:p>
    <w:p w:rsidR="00342E54" w:rsidRPr="00435BB9" w:rsidRDefault="00EA635B" w:rsidP="00B45F97">
      <w:pPr>
        <w:pStyle w:val="PargrafodaLista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Calibri" w:hAnsi="Calibri" w:cs="Arial"/>
        </w:rPr>
      </w:pPr>
      <w:r w:rsidRPr="00435BB9">
        <w:rPr>
          <w:rFonts w:ascii="Calibri" w:hAnsi="Calibri" w:cs="Arial"/>
        </w:rPr>
        <w:t>I</w:t>
      </w:r>
      <w:r w:rsidR="00342E54" w:rsidRPr="00435BB9">
        <w:rPr>
          <w:rFonts w:ascii="Calibri" w:hAnsi="Calibri" w:cs="Arial"/>
        </w:rPr>
        <w:t>ndicar funcionário de seu quadro de pessoal, com formação ou experiência profissional na área de conhecimento desenvolvida no curso do estagiário</w:t>
      </w:r>
      <w:r w:rsidR="009A0A57" w:rsidRPr="00435BB9">
        <w:rPr>
          <w:rFonts w:ascii="Calibri" w:hAnsi="Calibri" w:cs="Arial"/>
        </w:rPr>
        <w:t xml:space="preserve">, para orientar e supervisionar </w:t>
      </w:r>
      <w:r w:rsidR="00342E54" w:rsidRPr="00435BB9">
        <w:rPr>
          <w:rFonts w:ascii="Calibri" w:hAnsi="Calibri" w:cs="Arial"/>
        </w:rPr>
        <w:t>até 10 (dez) estagiários simultaneamente;</w:t>
      </w:r>
    </w:p>
    <w:p w:rsidR="006B54A3" w:rsidRPr="00435BB9" w:rsidRDefault="006B54A3" w:rsidP="00B45F97">
      <w:pPr>
        <w:pStyle w:val="Numerada1"/>
        <w:numPr>
          <w:ilvl w:val="0"/>
          <w:numId w:val="27"/>
        </w:numPr>
        <w:autoSpaceDE w:val="0"/>
        <w:autoSpaceDN w:val="0"/>
        <w:adjustRightInd w:val="0"/>
        <w:spacing w:before="0" w:line="240" w:lineRule="auto"/>
        <w:rPr>
          <w:rFonts w:ascii="Calibri" w:hAnsi="Calibri" w:cs="Arial"/>
        </w:rPr>
      </w:pPr>
      <w:r w:rsidRPr="00435BB9">
        <w:rPr>
          <w:rFonts w:ascii="Calibri" w:hAnsi="Calibri" w:cs="Arial"/>
        </w:rPr>
        <w:t xml:space="preserve">Contratar em favor do estagiário seguro contra acidentes pessoais, cuja apólice seja compatível com valores de mercado, encaminhando cópia à </w:t>
      </w:r>
      <w:r w:rsidRPr="00435BB9">
        <w:rPr>
          <w:rFonts w:ascii="Calibri" w:hAnsi="Calibri" w:cs="Arial"/>
          <w:b/>
        </w:rPr>
        <w:t>CONVENENTE</w:t>
      </w:r>
      <w:r w:rsidRPr="00435BB9">
        <w:rPr>
          <w:rFonts w:ascii="Calibri" w:hAnsi="Calibri" w:cs="Arial"/>
        </w:rPr>
        <w:t xml:space="preserve"> no prazo de 30 (trinta) dias, a contar da assinatura do Termo de Compromisso de Estágio;</w:t>
      </w:r>
    </w:p>
    <w:p w:rsidR="006B54A3" w:rsidRPr="00435BB9" w:rsidRDefault="006B54A3" w:rsidP="00B45F97">
      <w:pPr>
        <w:pStyle w:val="Numerada1"/>
        <w:numPr>
          <w:ilvl w:val="0"/>
          <w:numId w:val="27"/>
        </w:numPr>
        <w:autoSpaceDE w:val="0"/>
        <w:autoSpaceDN w:val="0"/>
        <w:adjustRightInd w:val="0"/>
        <w:spacing w:before="0" w:line="240" w:lineRule="auto"/>
        <w:rPr>
          <w:rFonts w:ascii="Calibri" w:hAnsi="Calibri" w:cs="Arial"/>
        </w:rPr>
      </w:pPr>
      <w:r w:rsidRPr="00435BB9">
        <w:rPr>
          <w:rFonts w:ascii="Calibri" w:hAnsi="Calibri" w:cs="Arial"/>
        </w:rPr>
        <w:t>Entregar, por ocasião do desligamento do estagiário, o Termo de Realização do Estágio com indicação resumida das atividades desenvolvidas, dos períodos e da avaliação de desempenho;</w:t>
      </w:r>
    </w:p>
    <w:p w:rsidR="006B54A3" w:rsidRPr="00435BB9" w:rsidRDefault="006B54A3" w:rsidP="00B45F97">
      <w:pPr>
        <w:pStyle w:val="Numerada1"/>
        <w:numPr>
          <w:ilvl w:val="0"/>
          <w:numId w:val="27"/>
        </w:numPr>
        <w:autoSpaceDE w:val="0"/>
        <w:autoSpaceDN w:val="0"/>
        <w:adjustRightInd w:val="0"/>
        <w:spacing w:before="0" w:line="240" w:lineRule="auto"/>
        <w:rPr>
          <w:rFonts w:ascii="Calibri" w:hAnsi="Calibri" w:cs="Arial"/>
        </w:rPr>
      </w:pPr>
      <w:r w:rsidRPr="00435BB9">
        <w:rPr>
          <w:rFonts w:ascii="Calibri" w:hAnsi="Calibri" w:cs="Arial"/>
        </w:rPr>
        <w:t>Manter a disposição da fiscalização documentos que comprovem a relação de estágio;</w:t>
      </w:r>
    </w:p>
    <w:p w:rsidR="009A0A57" w:rsidRPr="00435BB9" w:rsidRDefault="006B54A3" w:rsidP="00B45F97">
      <w:pPr>
        <w:pStyle w:val="PargrafodaLista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Calibri" w:hAnsi="Calibri" w:cs="Arial"/>
        </w:rPr>
      </w:pPr>
      <w:r w:rsidRPr="00435BB9">
        <w:rPr>
          <w:rFonts w:ascii="Calibri" w:hAnsi="Calibri" w:cs="Arial"/>
        </w:rPr>
        <w:t>Efetuar mensalmente o pagamento de bolsa auxílio e vale transporte ao estagiário.</w:t>
      </w:r>
    </w:p>
    <w:p w:rsidR="006B54A3" w:rsidRPr="00435BB9" w:rsidRDefault="006B54A3" w:rsidP="00B45F97">
      <w:pPr>
        <w:autoSpaceDE w:val="0"/>
        <w:autoSpaceDN w:val="0"/>
        <w:adjustRightInd w:val="0"/>
        <w:jc w:val="both"/>
        <w:rPr>
          <w:rFonts w:ascii="Calibri" w:hAnsi="Calibri" w:cs="Arial"/>
        </w:rPr>
      </w:pPr>
    </w:p>
    <w:p w:rsidR="0029651B" w:rsidRPr="00435BB9" w:rsidRDefault="0029651B" w:rsidP="00B45F97">
      <w:pPr>
        <w:pStyle w:val="Textoembloco1"/>
        <w:ind w:left="0" w:right="18"/>
        <w:rPr>
          <w:rFonts w:ascii="Calibri" w:hAnsi="Calibri" w:cs="Verdana"/>
          <w:b/>
          <w:kern w:val="0"/>
          <w:sz w:val="20"/>
          <w:szCs w:val="20"/>
        </w:rPr>
      </w:pPr>
      <w:r w:rsidRPr="00435BB9">
        <w:rPr>
          <w:rFonts w:ascii="Calibri" w:hAnsi="Calibri" w:cs="Verdana"/>
          <w:b/>
          <w:kern w:val="0"/>
          <w:sz w:val="20"/>
          <w:szCs w:val="20"/>
        </w:rPr>
        <w:t xml:space="preserve">CLÁUSULA NONA – DOS SUPERVISORES </w:t>
      </w:r>
    </w:p>
    <w:p w:rsidR="0029651B" w:rsidRPr="00435BB9" w:rsidRDefault="0029651B" w:rsidP="00B45F97">
      <w:pPr>
        <w:jc w:val="both"/>
        <w:rPr>
          <w:rFonts w:ascii="Calibri" w:hAnsi="Calibri"/>
        </w:rPr>
      </w:pPr>
    </w:p>
    <w:p w:rsidR="0029651B" w:rsidRPr="00435BB9" w:rsidRDefault="0029651B" w:rsidP="00B45F97">
      <w:pPr>
        <w:jc w:val="both"/>
        <w:rPr>
          <w:rFonts w:ascii="Calibri" w:hAnsi="Calibri" w:cs="Arial"/>
          <w:bCs/>
        </w:rPr>
      </w:pPr>
      <w:r w:rsidRPr="00435BB9">
        <w:rPr>
          <w:rFonts w:ascii="Calibri" w:hAnsi="Calibri" w:cs="Arial"/>
          <w:b/>
          <w:bCs/>
        </w:rPr>
        <w:t>9.1</w:t>
      </w:r>
      <w:r w:rsidRPr="00435BB9">
        <w:rPr>
          <w:rFonts w:ascii="Calibri" w:hAnsi="Calibri" w:cs="Arial"/>
          <w:bCs/>
        </w:rPr>
        <w:t xml:space="preserve"> A </w:t>
      </w:r>
      <w:r w:rsidRPr="00435BB9">
        <w:rPr>
          <w:rFonts w:ascii="Calibri" w:hAnsi="Calibri" w:cs="Arial"/>
          <w:b/>
          <w:bCs/>
        </w:rPr>
        <w:t>CONCEDENTE</w:t>
      </w:r>
      <w:r w:rsidRPr="00435BB9">
        <w:rPr>
          <w:rFonts w:ascii="Calibri" w:hAnsi="Calibri" w:cs="Arial"/>
          <w:bCs/>
        </w:rPr>
        <w:t xml:space="preserve"> designará um Supervisor </w:t>
      </w:r>
      <w:r w:rsidR="009A0A57" w:rsidRPr="00435BB9">
        <w:rPr>
          <w:rFonts w:ascii="Calibri" w:hAnsi="Calibri" w:cs="Arial"/>
          <w:bCs/>
        </w:rPr>
        <w:t>com</w:t>
      </w:r>
      <w:r w:rsidRPr="00435BB9">
        <w:rPr>
          <w:rFonts w:ascii="Calibri" w:hAnsi="Calibri" w:cs="Arial"/>
          <w:bCs/>
        </w:rPr>
        <w:t xml:space="preserve"> habilitação profissional compatível </w:t>
      </w:r>
      <w:r w:rsidR="009A0A57" w:rsidRPr="00435BB9">
        <w:rPr>
          <w:rFonts w:ascii="Calibri" w:hAnsi="Calibri" w:cs="Arial"/>
          <w:bCs/>
        </w:rPr>
        <w:t xml:space="preserve">ao curso do estagiário, devendo estar </w:t>
      </w:r>
      <w:r w:rsidRPr="00435BB9">
        <w:rPr>
          <w:rFonts w:ascii="Calibri" w:hAnsi="Calibri" w:cs="Arial"/>
          <w:bCs/>
        </w:rPr>
        <w:t xml:space="preserve">regularmente inscrito no </w:t>
      </w:r>
      <w:r w:rsidR="009A0A57" w:rsidRPr="00435BB9">
        <w:rPr>
          <w:rFonts w:ascii="Calibri" w:hAnsi="Calibri" w:cs="Arial"/>
          <w:bCs/>
        </w:rPr>
        <w:t>c</w:t>
      </w:r>
      <w:r w:rsidR="006138C1" w:rsidRPr="00435BB9">
        <w:rPr>
          <w:rFonts w:ascii="Calibri" w:hAnsi="Calibri" w:cs="Arial"/>
          <w:bCs/>
        </w:rPr>
        <w:t>onselho profissional respectivo</w:t>
      </w:r>
      <w:r w:rsidRPr="00435BB9">
        <w:rPr>
          <w:rFonts w:ascii="Calibri" w:hAnsi="Calibri" w:cs="Arial"/>
          <w:bCs/>
        </w:rPr>
        <w:t xml:space="preserve">, para atuar de forma integrada com a </w:t>
      </w:r>
      <w:r w:rsidRPr="00435BB9">
        <w:rPr>
          <w:rFonts w:ascii="Calibri" w:hAnsi="Calibri" w:cs="Arial"/>
          <w:b/>
          <w:bCs/>
        </w:rPr>
        <w:t>CONVENENTE</w:t>
      </w:r>
      <w:r w:rsidRPr="00435BB9">
        <w:rPr>
          <w:rFonts w:ascii="Calibri" w:hAnsi="Calibri" w:cs="Arial"/>
          <w:bCs/>
        </w:rPr>
        <w:t xml:space="preserve">, oferecendo condições para que os estagiários </w:t>
      </w:r>
      <w:r w:rsidR="00076099" w:rsidRPr="00435BB9">
        <w:rPr>
          <w:rFonts w:ascii="Calibri" w:hAnsi="Calibri" w:cs="Arial"/>
          <w:bCs/>
        </w:rPr>
        <w:t xml:space="preserve">desenvolvam suas atividades e para que </w:t>
      </w:r>
      <w:r w:rsidRPr="00435BB9">
        <w:rPr>
          <w:rFonts w:ascii="Calibri" w:hAnsi="Calibri" w:cs="Arial"/>
          <w:bCs/>
        </w:rPr>
        <w:t xml:space="preserve">sejam supervisionados por docentes da </w:t>
      </w:r>
      <w:r w:rsidRPr="00435BB9">
        <w:rPr>
          <w:rFonts w:ascii="Calibri" w:hAnsi="Calibri" w:cs="Arial"/>
          <w:b/>
          <w:bCs/>
        </w:rPr>
        <w:t>CONVENENTE</w:t>
      </w:r>
      <w:r w:rsidRPr="00435BB9">
        <w:rPr>
          <w:rFonts w:ascii="Calibri" w:hAnsi="Calibri" w:cs="Arial"/>
          <w:bCs/>
        </w:rPr>
        <w:t>.</w:t>
      </w:r>
    </w:p>
    <w:p w:rsidR="0029651B" w:rsidRPr="00435BB9" w:rsidRDefault="0029651B" w:rsidP="00B45F97">
      <w:pPr>
        <w:jc w:val="both"/>
        <w:rPr>
          <w:rFonts w:ascii="Calibri" w:hAnsi="Calibri" w:cs="Arial"/>
          <w:bCs/>
        </w:rPr>
      </w:pPr>
    </w:p>
    <w:p w:rsidR="00851FCD" w:rsidRPr="00435BB9" w:rsidRDefault="0029651B" w:rsidP="00B45F97">
      <w:pPr>
        <w:jc w:val="both"/>
        <w:rPr>
          <w:rFonts w:ascii="Calibri" w:hAnsi="Calibri" w:cs="Arial"/>
          <w:bCs/>
        </w:rPr>
      </w:pPr>
      <w:r w:rsidRPr="00435BB9">
        <w:rPr>
          <w:rFonts w:ascii="Calibri" w:hAnsi="Calibri" w:cs="Arial"/>
          <w:b/>
          <w:bCs/>
        </w:rPr>
        <w:t>9.</w:t>
      </w:r>
      <w:r w:rsidR="006B54A3" w:rsidRPr="00435BB9">
        <w:rPr>
          <w:rFonts w:ascii="Calibri" w:hAnsi="Calibri" w:cs="Arial"/>
          <w:b/>
          <w:bCs/>
        </w:rPr>
        <w:t>2</w:t>
      </w:r>
      <w:r w:rsidR="006B54A3" w:rsidRPr="00435BB9">
        <w:rPr>
          <w:rFonts w:ascii="Calibri" w:hAnsi="Calibri" w:cs="Arial"/>
          <w:bCs/>
        </w:rPr>
        <w:t xml:space="preserve"> </w:t>
      </w:r>
      <w:r w:rsidRPr="00435BB9">
        <w:rPr>
          <w:rFonts w:ascii="Calibri" w:hAnsi="Calibri" w:cs="Arial"/>
          <w:bCs/>
        </w:rPr>
        <w:t xml:space="preserve">A </w:t>
      </w:r>
      <w:r w:rsidRPr="00435BB9">
        <w:rPr>
          <w:rFonts w:ascii="Calibri" w:hAnsi="Calibri" w:cs="Arial"/>
          <w:b/>
          <w:bCs/>
        </w:rPr>
        <w:t>CONVENENTE</w:t>
      </w:r>
      <w:r w:rsidR="009A0A57" w:rsidRPr="00435BB9">
        <w:rPr>
          <w:rFonts w:ascii="Calibri" w:hAnsi="Calibri" w:cs="Arial"/>
          <w:bCs/>
        </w:rPr>
        <w:t xml:space="preserve"> indicará Professor O</w:t>
      </w:r>
      <w:r w:rsidRPr="00435BB9">
        <w:rPr>
          <w:rFonts w:ascii="Calibri" w:hAnsi="Calibri" w:cs="Arial"/>
          <w:bCs/>
        </w:rPr>
        <w:t>rientador da área a ser desenvolvida no estágio como responsável pelo acompanhamento e avaliação das atividades do estagiário.</w:t>
      </w:r>
    </w:p>
    <w:p w:rsidR="00711B65" w:rsidRPr="00435BB9" w:rsidRDefault="00711B65" w:rsidP="00B45F97">
      <w:pPr>
        <w:pStyle w:val="Textoembloco1"/>
        <w:ind w:left="0" w:right="18"/>
        <w:rPr>
          <w:rFonts w:ascii="Calibri" w:hAnsi="Calibri" w:cs="Verdana"/>
          <w:b/>
          <w:kern w:val="0"/>
          <w:sz w:val="20"/>
          <w:szCs w:val="20"/>
        </w:rPr>
      </w:pPr>
    </w:p>
    <w:p w:rsidR="00851FCD" w:rsidRPr="00435BB9" w:rsidRDefault="00851FCD" w:rsidP="00B45F97">
      <w:pPr>
        <w:pStyle w:val="Textoembloco1"/>
        <w:ind w:left="0" w:right="18"/>
        <w:rPr>
          <w:rFonts w:ascii="Calibri" w:hAnsi="Calibri" w:cs="Verdana"/>
          <w:b/>
          <w:kern w:val="0"/>
          <w:sz w:val="20"/>
          <w:szCs w:val="20"/>
        </w:rPr>
      </w:pPr>
      <w:r w:rsidRPr="00435BB9">
        <w:rPr>
          <w:rFonts w:ascii="Calibri" w:hAnsi="Calibri" w:cs="Verdana"/>
          <w:b/>
          <w:kern w:val="0"/>
          <w:sz w:val="20"/>
          <w:szCs w:val="20"/>
        </w:rPr>
        <w:t xml:space="preserve">CLÁUSULA DÉCIMA – DO VÍNCULO </w:t>
      </w:r>
    </w:p>
    <w:p w:rsidR="006B54A3" w:rsidRPr="00435BB9" w:rsidRDefault="006B54A3" w:rsidP="00B45F97">
      <w:pPr>
        <w:pStyle w:val="Textoembloco1"/>
        <w:ind w:left="0" w:right="18"/>
        <w:rPr>
          <w:rFonts w:ascii="Calibri" w:hAnsi="Calibri" w:cs="Verdana"/>
          <w:b/>
          <w:kern w:val="0"/>
          <w:sz w:val="20"/>
          <w:szCs w:val="20"/>
        </w:rPr>
      </w:pPr>
    </w:p>
    <w:p w:rsidR="00575749" w:rsidRPr="00435BB9" w:rsidRDefault="00851FCD" w:rsidP="00B45F97">
      <w:pPr>
        <w:jc w:val="both"/>
        <w:rPr>
          <w:rFonts w:ascii="Calibri" w:hAnsi="Calibri" w:cs="Arial"/>
          <w:bCs/>
        </w:rPr>
      </w:pPr>
      <w:r w:rsidRPr="00435BB9">
        <w:rPr>
          <w:rFonts w:ascii="Calibri" w:hAnsi="Calibri" w:cs="Arial"/>
          <w:bCs/>
        </w:rPr>
        <w:t xml:space="preserve">O estagiário não terá vínculo empregatício de qualquer natureza com a </w:t>
      </w:r>
      <w:r w:rsidRPr="00435BB9">
        <w:rPr>
          <w:rFonts w:ascii="Calibri" w:hAnsi="Calibri" w:cs="Arial"/>
          <w:b/>
          <w:bCs/>
        </w:rPr>
        <w:t>CONCEDENTE</w:t>
      </w:r>
      <w:r w:rsidRPr="00435BB9">
        <w:rPr>
          <w:rFonts w:ascii="Calibri" w:hAnsi="Calibri" w:cs="Arial"/>
          <w:bCs/>
        </w:rPr>
        <w:t xml:space="preserve"> e </w:t>
      </w:r>
      <w:r w:rsidRPr="00435BB9">
        <w:rPr>
          <w:rFonts w:ascii="Calibri" w:hAnsi="Calibri" w:cs="Arial"/>
          <w:b/>
          <w:bCs/>
        </w:rPr>
        <w:t>CONVENENTE</w:t>
      </w:r>
      <w:r w:rsidRPr="00435BB9">
        <w:rPr>
          <w:rFonts w:ascii="Calibri" w:hAnsi="Calibri" w:cs="Arial"/>
          <w:bCs/>
        </w:rPr>
        <w:t>.</w:t>
      </w:r>
    </w:p>
    <w:p w:rsidR="00711B65" w:rsidRPr="00435BB9" w:rsidRDefault="00711B65" w:rsidP="00B45F97">
      <w:pPr>
        <w:jc w:val="both"/>
        <w:rPr>
          <w:rFonts w:ascii="Calibri" w:hAnsi="Calibri" w:cs="Verdana"/>
          <w:b/>
        </w:rPr>
      </w:pPr>
    </w:p>
    <w:p w:rsidR="00EE55CD" w:rsidRPr="00435BB9" w:rsidRDefault="00EE55CD" w:rsidP="00B45F97">
      <w:pPr>
        <w:jc w:val="both"/>
        <w:rPr>
          <w:rFonts w:ascii="Calibri" w:hAnsi="Calibri" w:cs="Arial"/>
          <w:bCs/>
        </w:rPr>
      </w:pPr>
      <w:r w:rsidRPr="00435BB9">
        <w:rPr>
          <w:rFonts w:ascii="Calibri" w:hAnsi="Calibri" w:cs="Verdana"/>
          <w:b/>
        </w:rPr>
        <w:lastRenderedPageBreak/>
        <w:t>CLÁUSULA DÉCIMA PRIMEIRA – DO TERMO DE COMPROMISSO</w:t>
      </w:r>
    </w:p>
    <w:p w:rsidR="00EE55CD" w:rsidRPr="00435BB9" w:rsidRDefault="00EE55CD" w:rsidP="00B45F97">
      <w:pPr>
        <w:jc w:val="both"/>
        <w:rPr>
          <w:rFonts w:ascii="Calibri" w:hAnsi="Calibri" w:cs="Arial"/>
          <w:bCs/>
          <w:sz w:val="24"/>
          <w:szCs w:val="24"/>
        </w:rPr>
      </w:pPr>
    </w:p>
    <w:p w:rsidR="00EE55CD" w:rsidRPr="00435BB9" w:rsidRDefault="00EE55CD" w:rsidP="00B45F97">
      <w:pPr>
        <w:jc w:val="both"/>
        <w:rPr>
          <w:rFonts w:ascii="Calibri" w:hAnsi="Calibri" w:cs="Arial"/>
          <w:bCs/>
        </w:rPr>
      </w:pPr>
      <w:r w:rsidRPr="00435BB9">
        <w:rPr>
          <w:rFonts w:ascii="Calibri" w:hAnsi="Calibri" w:cs="Arial"/>
          <w:b/>
          <w:bCs/>
        </w:rPr>
        <w:t>11.1</w:t>
      </w:r>
      <w:r w:rsidRPr="00435BB9">
        <w:rPr>
          <w:rFonts w:ascii="Calibri" w:hAnsi="Calibri" w:cs="Arial"/>
          <w:bCs/>
        </w:rPr>
        <w:t xml:space="preserve"> </w:t>
      </w:r>
      <w:r w:rsidR="00E369AF" w:rsidRPr="00435BB9">
        <w:rPr>
          <w:rFonts w:ascii="Calibri" w:hAnsi="Calibri" w:cs="Arial"/>
          <w:bCs/>
        </w:rPr>
        <w:t>O</w:t>
      </w:r>
      <w:r w:rsidRPr="00435BB9">
        <w:rPr>
          <w:rFonts w:ascii="Calibri" w:hAnsi="Calibri" w:cs="Arial"/>
          <w:bCs/>
        </w:rPr>
        <w:t xml:space="preserve"> Termo de Compromisso</w:t>
      </w:r>
      <w:r w:rsidR="00076099" w:rsidRPr="00435BB9">
        <w:rPr>
          <w:rFonts w:ascii="Calibri" w:hAnsi="Calibri" w:cs="Arial"/>
          <w:bCs/>
        </w:rPr>
        <w:t xml:space="preserve"> de Estágio</w:t>
      </w:r>
      <w:r w:rsidR="00E369AF" w:rsidRPr="00435BB9">
        <w:rPr>
          <w:rFonts w:ascii="Calibri" w:hAnsi="Calibri" w:cs="Arial"/>
          <w:bCs/>
        </w:rPr>
        <w:t xml:space="preserve"> será celebrado</w:t>
      </w:r>
      <w:r w:rsidRPr="00435BB9">
        <w:rPr>
          <w:rFonts w:ascii="Calibri" w:hAnsi="Calibri" w:cs="Arial"/>
          <w:bCs/>
        </w:rPr>
        <w:t xml:space="preserve"> entre a </w:t>
      </w:r>
      <w:r w:rsidR="00076099" w:rsidRPr="00435BB9">
        <w:rPr>
          <w:rFonts w:ascii="Calibri" w:hAnsi="Calibri" w:cs="Arial"/>
          <w:b/>
          <w:bCs/>
        </w:rPr>
        <w:t>CONCEDENTE</w:t>
      </w:r>
      <w:r w:rsidRPr="00435BB9">
        <w:rPr>
          <w:rFonts w:ascii="Calibri" w:hAnsi="Calibri" w:cs="Arial"/>
          <w:bCs/>
        </w:rPr>
        <w:t xml:space="preserve">, a </w:t>
      </w:r>
      <w:r w:rsidR="00076099" w:rsidRPr="00435BB9">
        <w:rPr>
          <w:rFonts w:ascii="Calibri" w:hAnsi="Calibri" w:cs="Arial"/>
          <w:b/>
          <w:bCs/>
        </w:rPr>
        <w:t>CONVENENTE</w:t>
      </w:r>
      <w:r w:rsidRPr="00435BB9">
        <w:rPr>
          <w:rFonts w:ascii="Calibri" w:hAnsi="Calibri" w:cs="Arial"/>
          <w:bCs/>
        </w:rPr>
        <w:t xml:space="preserve"> e o Estagiário, no qual serão </w:t>
      </w:r>
      <w:r w:rsidR="00E369AF" w:rsidRPr="00435BB9">
        <w:rPr>
          <w:rFonts w:ascii="Calibri" w:hAnsi="Calibri" w:cs="Arial"/>
          <w:bCs/>
        </w:rPr>
        <w:t>estabelecidas</w:t>
      </w:r>
      <w:r w:rsidRPr="00435BB9">
        <w:rPr>
          <w:rFonts w:ascii="Calibri" w:hAnsi="Calibri" w:cs="Arial"/>
          <w:bCs/>
        </w:rPr>
        <w:t xml:space="preserve"> as condições específicas do estágio, contendo, entre outras, as seguintes disposições:</w:t>
      </w:r>
    </w:p>
    <w:p w:rsidR="00E369AF" w:rsidRPr="00435BB9" w:rsidRDefault="00E369AF" w:rsidP="00B45F97">
      <w:pPr>
        <w:jc w:val="both"/>
        <w:rPr>
          <w:rFonts w:ascii="Calibri" w:hAnsi="Calibri" w:cs="Arial"/>
          <w:bCs/>
        </w:rPr>
      </w:pPr>
    </w:p>
    <w:p w:rsidR="00EE55CD" w:rsidRPr="00435BB9" w:rsidRDefault="00EE55CD" w:rsidP="00B45F97">
      <w:pPr>
        <w:numPr>
          <w:ilvl w:val="0"/>
          <w:numId w:val="23"/>
        </w:numPr>
        <w:jc w:val="both"/>
        <w:rPr>
          <w:rFonts w:ascii="Calibri" w:hAnsi="Calibri" w:cs="Arial"/>
        </w:rPr>
      </w:pPr>
      <w:r w:rsidRPr="00435BB9">
        <w:rPr>
          <w:rFonts w:ascii="Calibri" w:hAnsi="Calibri" w:cs="Arial"/>
        </w:rPr>
        <w:t>Qualificação das partes e seus signatários;</w:t>
      </w:r>
    </w:p>
    <w:p w:rsidR="00EE55CD" w:rsidRPr="00435BB9" w:rsidRDefault="00EE55CD" w:rsidP="00B45F97">
      <w:pPr>
        <w:numPr>
          <w:ilvl w:val="0"/>
          <w:numId w:val="23"/>
        </w:numPr>
        <w:jc w:val="both"/>
        <w:rPr>
          <w:rFonts w:ascii="Calibri" w:hAnsi="Calibri" w:cs="Arial"/>
        </w:rPr>
      </w:pPr>
      <w:r w:rsidRPr="00435BB9">
        <w:rPr>
          <w:rFonts w:ascii="Calibri" w:hAnsi="Calibri" w:cs="Arial"/>
        </w:rPr>
        <w:t xml:space="preserve">Indicação expressa de que o Termo de Compromisso decorre de Convênio, </w:t>
      </w:r>
      <w:r w:rsidR="00076099" w:rsidRPr="00435BB9">
        <w:rPr>
          <w:rFonts w:ascii="Calibri" w:hAnsi="Calibri" w:cs="Arial"/>
        </w:rPr>
        <w:t>com indicação do</w:t>
      </w:r>
      <w:r w:rsidRPr="00435BB9">
        <w:rPr>
          <w:rFonts w:ascii="Calibri" w:hAnsi="Calibri" w:cs="Arial"/>
        </w:rPr>
        <w:t xml:space="preserve"> número e </w:t>
      </w:r>
      <w:r w:rsidR="00076099" w:rsidRPr="00435BB9">
        <w:rPr>
          <w:rFonts w:ascii="Calibri" w:hAnsi="Calibri" w:cs="Arial"/>
        </w:rPr>
        <w:t>ano de publicação</w:t>
      </w:r>
      <w:r w:rsidRPr="00435BB9">
        <w:rPr>
          <w:rFonts w:ascii="Calibri" w:hAnsi="Calibri" w:cs="Arial"/>
        </w:rPr>
        <w:t>;</w:t>
      </w:r>
    </w:p>
    <w:p w:rsidR="00EE55CD" w:rsidRPr="00435BB9" w:rsidRDefault="00EE55CD" w:rsidP="00B45F97">
      <w:pPr>
        <w:numPr>
          <w:ilvl w:val="0"/>
          <w:numId w:val="23"/>
        </w:numPr>
        <w:jc w:val="both"/>
        <w:rPr>
          <w:rFonts w:ascii="Calibri" w:hAnsi="Calibri" w:cs="Arial"/>
          <w:bCs/>
        </w:rPr>
      </w:pPr>
      <w:r w:rsidRPr="00435BB9">
        <w:rPr>
          <w:rFonts w:ascii="Calibri" w:hAnsi="Calibri" w:cs="Arial"/>
        </w:rPr>
        <w:t xml:space="preserve">Identificação do curso de estágio e do estágio e do respectivo ano, semestre, período ou módulo, além da compatibilização do curso com as atividades desenvolvidas na </w:t>
      </w:r>
      <w:r w:rsidRPr="00435BB9">
        <w:rPr>
          <w:rFonts w:ascii="Calibri" w:hAnsi="Calibri" w:cs="Arial"/>
          <w:b/>
        </w:rPr>
        <w:t>CONCEDENTE</w:t>
      </w:r>
      <w:r w:rsidRPr="00435BB9">
        <w:rPr>
          <w:rFonts w:ascii="Calibri" w:hAnsi="Calibri" w:cs="Arial"/>
        </w:rPr>
        <w:t>;</w:t>
      </w:r>
      <w:r w:rsidRPr="00435BB9">
        <w:rPr>
          <w:rFonts w:ascii="Calibri" w:hAnsi="Calibri"/>
        </w:rPr>
        <w:t xml:space="preserve"> </w:t>
      </w:r>
    </w:p>
    <w:p w:rsidR="00EE55CD" w:rsidRPr="00435BB9" w:rsidRDefault="00EE55CD" w:rsidP="00B45F97">
      <w:pPr>
        <w:numPr>
          <w:ilvl w:val="0"/>
          <w:numId w:val="23"/>
        </w:numPr>
        <w:jc w:val="both"/>
        <w:rPr>
          <w:rFonts w:ascii="Calibri" w:hAnsi="Calibri" w:cs="Arial"/>
          <w:bCs/>
        </w:rPr>
      </w:pPr>
      <w:r w:rsidRPr="00435BB9">
        <w:rPr>
          <w:rFonts w:ascii="Calibri" w:hAnsi="Calibri" w:cs="Arial"/>
        </w:rPr>
        <w:t>Prazo de vigência do estágio;</w:t>
      </w:r>
    </w:p>
    <w:p w:rsidR="00EE55CD" w:rsidRPr="00435BB9" w:rsidRDefault="00EE55CD" w:rsidP="00B45F97">
      <w:pPr>
        <w:pStyle w:val="Numerada1"/>
        <w:numPr>
          <w:ilvl w:val="0"/>
          <w:numId w:val="23"/>
        </w:numPr>
        <w:spacing w:before="0" w:line="240" w:lineRule="auto"/>
        <w:rPr>
          <w:rFonts w:ascii="Calibri" w:hAnsi="Calibri" w:cs="Arial"/>
        </w:rPr>
      </w:pPr>
      <w:r w:rsidRPr="00435BB9">
        <w:rPr>
          <w:rFonts w:ascii="Calibri" w:hAnsi="Calibri" w:cs="Arial"/>
        </w:rPr>
        <w:t>Obrigação das partes;</w:t>
      </w:r>
    </w:p>
    <w:p w:rsidR="00EE55CD" w:rsidRPr="00435BB9" w:rsidRDefault="00EE55CD" w:rsidP="00B45F97">
      <w:pPr>
        <w:pStyle w:val="Numerada1"/>
        <w:numPr>
          <w:ilvl w:val="0"/>
          <w:numId w:val="23"/>
        </w:numPr>
        <w:spacing w:before="0" w:line="240" w:lineRule="auto"/>
        <w:rPr>
          <w:rFonts w:ascii="Calibri" w:hAnsi="Calibri" w:cs="Arial"/>
        </w:rPr>
      </w:pPr>
      <w:r w:rsidRPr="00435BB9">
        <w:rPr>
          <w:rFonts w:ascii="Calibri" w:hAnsi="Calibri" w:cs="Arial"/>
        </w:rPr>
        <w:t>Carga horária semanal</w:t>
      </w:r>
      <w:r w:rsidR="00076099" w:rsidRPr="00435BB9">
        <w:rPr>
          <w:rFonts w:ascii="Calibri" w:hAnsi="Calibri" w:cs="Arial"/>
        </w:rPr>
        <w:t xml:space="preserve"> e turno de execução das atividades de estágio;</w:t>
      </w:r>
    </w:p>
    <w:p w:rsidR="00EE55CD" w:rsidRPr="00435BB9" w:rsidRDefault="00076099" w:rsidP="00B45F97">
      <w:pPr>
        <w:numPr>
          <w:ilvl w:val="0"/>
          <w:numId w:val="23"/>
        </w:numPr>
        <w:jc w:val="both"/>
        <w:rPr>
          <w:rFonts w:ascii="Calibri" w:hAnsi="Calibri" w:cs="Arial"/>
        </w:rPr>
      </w:pPr>
      <w:r w:rsidRPr="00435BB9">
        <w:rPr>
          <w:rFonts w:ascii="Calibri" w:hAnsi="Calibri" w:cs="Arial"/>
        </w:rPr>
        <w:t>Indicação de que, nos períodos de avaliação escolar,</w:t>
      </w:r>
      <w:r w:rsidR="00EE55CD" w:rsidRPr="00435BB9">
        <w:rPr>
          <w:rFonts w:ascii="Calibri" w:hAnsi="Calibri" w:cs="Arial"/>
        </w:rPr>
        <w:t xml:space="preserve"> </w:t>
      </w:r>
      <w:r w:rsidRPr="00435BB9">
        <w:rPr>
          <w:rFonts w:ascii="Calibri" w:hAnsi="Calibri" w:cs="Arial"/>
        </w:rPr>
        <w:t>a</w:t>
      </w:r>
      <w:r w:rsidR="00EE55CD" w:rsidRPr="00435BB9">
        <w:rPr>
          <w:rFonts w:ascii="Calibri" w:hAnsi="Calibri" w:cs="Arial"/>
        </w:rPr>
        <w:t xml:space="preserve"> carga horária do estágio</w:t>
      </w:r>
      <w:r w:rsidRPr="00435BB9">
        <w:rPr>
          <w:rFonts w:ascii="Calibri" w:hAnsi="Calibri" w:cs="Arial"/>
        </w:rPr>
        <w:t xml:space="preserve"> será reduzida</w:t>
      </w:r>
      <w:r w:rsidR="00EE55CD" w:rsidRPr="00435BB9">
        <w:rPr>
          <w:rFonts w:ascii="Calibri" w:hAnsi="Calibri" w:cs="Arial"/>
        </w:rPr>
        <w:t xml:space="preserve"> </w:t>
      </w:r>
      <w:r w:rsidRPr="00435BB9">
        <w:rPr>
          <w:rFonts w:ascii="Calibri" w:hAnsi="Calibri" w:cs="Arial"/>
        </w:rPr>
        <w:t>ao menos</w:t>
      </w:r>
      <w:r w:rsidR="00EE55CD" w:rsidRPr="00435BB9">
        <w:rPr>
          <w:rFonts w:ascii="Calibri" w:hAnsi="Calibri" w:cs="Arial"/>
        </w:rPr>
        <w:t xml:space="preserve"> à metade;</w:t>
      </w:r>
    </w:p>
    <w:p w:rsidR="00EE55CD" w:rsidRPr="00435BB9" w:rsidRDefault="00076099" w:rsidP="00B45F97">
      <w:pPr>
        <w:numPr>
          <w:ilvl w:val="0"/>
          <w:numId w:val="23"/>
        </w:numPr>
        <w:jc w:val="both"/>
        <w:rPr>
          <w:rFonts w:ascii="Calibri" w:hAnsi="Calibri" w:cs="Arial"/>
        </w:rPr>
      </w:pPr>
      <w:r w:rsidRPr="00435BB9">
        <w:rPr>
          <w:rFonts w:ascii="Calibri" w:hAnsi="Calibri" w:cs="Arial"/>
        </w:rPr>
        <w:t>Estipulação dos valores bolsa-auxílio, de</w:t>
      </w:r>
      <w:r w:rsidR="00EE55CD" w:rsidRPr="00435BB9">
        <w:rPr>
          <w:rFonts w:ascii="Calibri" w:hAnsi="Calibri" w:cs="Arial"/>
        </w:rPr>
        <w:t xml:space="preserve"> vale transporte e </w:t>
      </w:r>
      <w:r w:rsidRPr="00435BB9">
        <w:rPr>
          <w:rFonts w:ascii="Calibri" w:hAnsi="Calibri" w:cs="Arial"/>
        </w:rPr>
        <w:t>de quaisquer</w:t>
      </w:r>
      <w:r w:rsidR="00EE55CD" w:rsidRPr="00435BB9">
        <w:rPr>
          <w:rFonts w:ascii="Calibri" w:hAnsi="Calibri" w:cs="Arial"/>
        </w:rPr>
        <w:t xml:space="preserve"> benefícios que tenham sido acordados entre as partes;</w:t>
      </w:r>
    </w:p>
    <w:p w:rsidR="00EE55CD" w:rsidRPr="00435BB9" w:rsidRDefault="00EE55CD" w:rsidP="00B45F97">
      <w:pPr>
        <w:numPr>
          <w:ilvl w:val="0"/>
          <w:numId w:val="23"/>
        </w:numPr>
        <w:jc w:val="both"/>
        <w:rPr>
          <w:rFonts w:ascii="Calibri" w:hAnsi="Calibri" w:cs="Arial"/>
        </w:rPr>
      </w:pPr>
      <w:r w:rsidRPr="00435BB9">
        <w:rPr>
          <w:rFonts w:ascii="Calibri" w:hAnsi="Calibri" w:cs="Arial"/>
        </w:rPr>
        <w:t>Plano de Atividades do Estagiário;</w:t>
      </w:r>
    </w:p>
    <w:p w:rsidR="00EE55CD" w:rsidRPr="00435BB9" w:rsidRDefault="00EE55CD" w:rsidP="00B45F97">
      <w:pPr>
        <w:numPr>
          <w:ilvl w:val="0"/>
          <w:numId w:val="23"/>
        </w:numPr>
        <w:jc w:val="both"/>
        <w:rPr>
          <w:rFonts w:ascii="Calibri" w:hAnsi="Calibri" w:cs="Arial"/>
        </w:rPr>
      </w:pPr>
      <w:r w:rsidRPr="00435BB9">
        <w:rPr>
          <w:rFonts w:ascii="Calibri" w:hAnsi="Calibri" w:cs="Arial"/>
        </w:rPr>
        <w:t xml:space="preserve">Indicação nominal dos supervisores da </w:t>
      </w:r>
      <w:r w:rsidRPr="00435BB9">
        <w:rPr>
          <w:rFonts w:ascii="Calibri" w:hAnsi="Calibri" w:cs="Arial"/>
          <w:b/>
        </w:rPr>
        <w:t>CONCEDENTE</w:t>
      </w:r>
      <w:r w:rsidRPr="00435BB9">
        <w:rPr>
          <w:rFonts w:ascii="Calibri" w:hAnsi="Calibri" w:cs="Arial"/>
        </w:rPr>
        <w:t xml:space="preserve"> e da </w:t>
      </w:r>
      <w:r w:rsidRPr="00435BB9">
        <w:rPr>
          <w:rFonts w:ascii="Calibri" w:hAnsi="Calibri" w:cs="Arial"/>
          <w:b/>
        </w:rPr>
        <w:t>CONVENENTE</w:t>
      </w:r>
      <w:r w:rsidRPr="00435BB9">
        <w:rPr>
          <w:rFonts w:ascii="Calibri" w:hAnsi="Calibri" w:cs="Arial"/>
        </w:rPr>
        <w:t>;</w:t>
      </w:r>
    </w:p>
    <w:p w:rsidR="00EE55CD" w:rsidRPr="00435BB9" w:rsidRDefault="00EE55CD" w:rsidP="00B45F97">
      <w:pPr>
        <w:numPr>
          <w:ilvl w:val="0"/>
          <w:numId w:val="23"/>
        </w:numPr>
        <w:jc w:val="both"/>
        <w:rPr>
          <w:rFonts w:ascii="Calibri" w:hAnsi="Calibri" w:cs="Arial"/>
        </w:rPr>
      </w:pPr>
      <w:r w:rsidRPr="00435BB9">
        <w:rPr>
          <w:rFonts w:ascii="Calibri" w:hAnsi="Calibri" w:cs="Arial"/>
        </w:rPr>
        <w:t>Expressa submissão do Termo de Compromisso</w:t>
      </w:r>
      <w:r w:rsidR="00824B63" w:rsidRPr="00435BB9">
        <w:rPr>
          <w:rFonts w:ascii="Calibri" w:hAnsi="Calibri" w:cs="Arial"/>
        </w:rPr>
        <w:t xml:space="preserve"> de Estágio à Lei n° 11.788/2008, independente </w:t>
      </w:r>
      <w:r w:rsidRPr="00435BB9">
        <w:rPr>
          <w:rFonts w:ascii="Calibri" w:hAnsi="Calibri" w:cs="Arial"/>
        </w:rPr>
        <w:t>de sua transcrição;</w:t>
      </w:r>
    </w:p>
    <w:p w:rsidR="00EE55CD" w:rsidRPr="00435BB9" w:rsidRDefault="00EE55CD" w:rsidP="00B45F97">
      <w:pPr>
        <w:numPr>
          <w:ilvl w:val="0"/>
          <w:numId w:val="23"/>
        </w:numPr>
        <w:jc w:val="both"/>
        <w:rPr>
          <w:rFonts w:ascii="Calibri" w:hAnsi="Calibri" w:cs="Arial"/>
        </w:rPr>
      </w:pPr>
      <w:r w:rsidRPr="00435BB9">
        <w:rPr>
          <w:rFonts w:ascii="Calibri" w:hAnsi="Calibri" w:cs="Arial"/>
        </w:rPr>
        <w:t>Número da apólice do seguro em nome do estagiário, com o nome da seguradora e o valor do seguro;</w:t>
      </w:r>
    </w:p>
    <w:p w:rsidR="00EE55CD" w:rsidRPr="00435BB9" w:rsidRDefault="00EE55CD" w:rsidP="00B45F97">
      <w:pPr>
        <w:numPr>
          <w:ilvl w:val="0"/>
          <w:numId w:val="23"/>
        </w:numPr>
        <w:jc w:val="both"/>
        <w:rPr>
          <w:rFonts w:ascii="Calibri" w:hAnsi="Calibri" w:cs="Arial"/>
        </w:rPr>
      </w:pPr>
      <w:r w:rsidRPr="00435BB9">
        <w:rPr>
          <w:rFonts w:ascii="Calibri" w:hAnsi="Calibri" w:cs="Arial"/>
        </w:rPr>
        <w:t xml:space="preserve">Que o estágio não cria vínculo estatutário ou trabalhista ou de qualquer natureza, não se responsabilizando, a </w:t>
      </w:r>
      <w:r w:rsidRPr="00435BB9">
        <w:rPr>
          <w:rFonts w:ascii="Calibri" w:hAnsi="Calibri" w:cs="Arial"/>
          <w:b/>
        </w:rPr>
        <w:t>CONVENENTE</w:t>
      </w:r>
      <w:r w:rsidRPr="00435BB9">
        <w:rPr>
          <w:rFonts w:ascii="Calibri" w:hAnsi="Calibri" w:cs="Arial"/>
        </w:rPr>
        <w:t>, por eve</w:t>
      </w:r>
      <w:r w:rsidR="00824B63" w:rsidRPr="00435BB9">
        <w:rPr>
          <w:rFonts w:ascii="Calibri" w:hAnsi="Calibri" w:cs="Arial"/>
        </w:rPr>
        <w:t>ntuais indenizações trabalhista</w:t>
      </w:r>
      <w:r w:rsidRPr="00435BB9">
        <w:rPr>
          <w:rFonts w:ascii="Calibri" w:hAnsi="Calibri" w:cs="Arial"/>
        </w:rPr>
        <w:t xml:space="preserve">, previdenciária, </w:t>
      </w:r>
      <w:r w:rsidR="00824B63" w:rsidRPr="00435BB9">
        <w:rPr>
          <w:rFonts w:ascii="Calibri" w:hAnsi="Calibri" w:cs="Arial"/>
        </w:rPr>
        <w:t>fiscal ou securitária do estagiário.</w:t>
      </w:r>
    </w:p>
    <w:p w:rsidR="00824B63" w:rsidRPr="00435BB9" w:rsidRDefault="00824B63" w:rsidP="00B45F97">
      <w:pPr>
        <w:ind w:left="720"/>
        <w:jc w:val="both"/>
        <w:rPr>
          <w:rFonts w:ascii="Calibri" w:hAnsi="Calibri" w:cs="Arial"/>
        </w:rPr>
      </w:pPr>
    </w:p>
    <w:p w:rsidR="002E6FD9" w:rsidRPr="00435BB9" w:rsidRDefault="002E6FD9" w:rsidP="00B45F97">
      <w:pPr>
        <w:pStyle w:val="Textoembloco1"/>
        <w:ind w:left="0" w:right="18"/>
        <w:rPr>
          <w:rFonts w:ascii="Calibri" w:hAnsi="Calibri" w:cs="Verdana"/>
          <w:b/>
          <w:kern w:val="0"/>
          <w:sz w:val="20"/>
          <w:szCs w:val="20"/>
        </w:rPr>
      </w:pPr>
      <w:r w:rsidRPr="00435BB9">
        <w:rPr>
          <w:rFonts w:ascii="Calibri" w:hAnsi="Calibri" w:cs="Verdana"/>
          <w:b/>
          <w:kern w:val="0"/>
          <w:sz w:val="20"/>
          <w:szCs w:val="20"/>
        </w:rPr>
        <w:t>CLÁUSULA DÉCIMA SEGUNDA – DA FISCALIZAÇÃO</w:t>
      </w:r>
    </w:p>
    <w:p w:rsidR="00824B63" w:rsidRPr="00435BB9" w:rsidRDefault="00824B63" w:rsidP="00B45F97">
      <w:pPr>
        <w:pStyle w:val="Textoembloco1"/>
        <w:ind w:left="0" w:right="18"/>
        <w:rPr>
          <w:rFonts w:ascii="Calibri" w:hAnsi="Calibri" w:cs="Verdana"/>
          <w:b/>
          <w:kern w:val="0"/>
          <w:sz w:val="20"/>
          <w:szCs w:val="20"/>
        </w:rPr>
      </w:pPr>
    </w:p>
    <w:p w:rsidR="002E6FD9" w:rsidRPr="00435BB9" w:rsidRDefault="002E6FD9" w:rsidP="00B45F97">
      <w:pPr>
        <w:jc w:val="both"/>
        <w:rPr>
          <w:rFonts w:ascii="Calibri" w:hAnsi="Calibri" w:cs="Arial"/>
          <w:color w:val="000000"/>
        </w:rPr>
      </w:pPr>
      <w:r w:rsidRPr="00435BB9">
        <w:rPr>
          <w:rFonts w:ascii="Calibri" w:hAnsi="Calibri" w:cs="Arial"/>
          <w:b/>
        </w:rPr>
        <w:t>12.1</w:t>
      </w:r>
      <w:r w:rsidRPr="00435BB9">
        <w:rPr>
          <w:rFonts w:ascii="Calibri" w:hAnsi="Calibri" w:cs="Arial"/>
        </w:rPr>
        <w:t xml:space="preserve"> </w:t>
      </w:r>
      <w:r w:rsidRPr="00435BB9">
        <w:rPr>
          <w:rFonts w:ascii="Calibri" w:hAnsi="Calibri" w:cs="Arial"/>
          <w:bCs/>
        </w:rPr>
        <w:t>A manutenção de estagiários em desconformidade com a Lei nº 11.788/2008 caracteriza vínculo de emprego do educando com a parte concedente do estágio para todos os fins da legislação trabalhista e previdenciária.</w:t>
      </w:r>
      <w:r w:rsidRPr="00435BB9">
        <w:rPr>
          <w:rFonts w:ascii="Calibri" w:hAnsi="Calibri" w:cs="Arial"/>
          <w:color w:val="000000"/>
        </w:rPr>
        <w:t> </w:t>
      </w:r>
    </w:p>
    <w:p w:rsidR="002E6FD9" w:rsidRPr="00435BB9" w:rsidRDefault="002E6FD9" w:rsidP="00B45F97">
      <w:pPr>
        <w:jc w:val="both"/>
        <w:rPr>
          <w:rFonts w:ascii="Calibri" w:hAnsi="Calibri" w:cs="Arial"/>
          <w:color w:val="000000"/>
        </w:rPr>
      </w:pPr>
    </w:p>
    <w:p w:rsidR="002E6FD9" w:rsidRPr="00435BB9" w:rsidRDefault="002E6FD9" w:rsidP="00B45F97">
      <w:pPr>
        <w:pStyle w:val="Corpodetexto3"/>
        <w:numPr>
          <w:ilvl w:val="0"/>
          <w:numId w:val="28"/>
        </w:numPr>
      </w:pPr>
      <w:r w:rsidRPr="00435BB9">
        <w:t>A reincidência na irregularidade de que trata este artigo</w:t>
      </w:r>
      <w:r w:rsidR="00824B63" w:rsidRPr="00435BB9">
        <w:t>,</w:t>
      </w:r>
      <w:r w:rsidRPr="00435BB9">
        <w:t xml:space="preserve"> </w:t>
      </w:r>
      <w:r w:rsidR="00824B63" w:rsidRPr="00435BB9">
        <w:t xml:space="preserve">tornará a </w:t>
      </w:r>
      <w:r w:rsidR="00824B63" w:rsidRPr="00435BB9">
        <w:rPr>
          <w:b/>
        </w:rPr>
        <w:t>CONCEDENTE</w:t>
      </w:r>
      <w:r w:rsidR="00824B63" w:rsidRPr="00435BB9">
        <w:t xml:space="preserve"> </w:t>
      </w:r>
      <w:r w:rsidRPr="00435BB9">
        <w:t>impedida de receber estagiários por 2 (dois) anos, contados da data da decisão definitiva do process</w:t>
      </w:r>
      <w:r w:rsidR="00C15238" w:rsidRPr="00435BB9">
        <w:t>o administrativo correspondente;</w:t>
      </w:r>
      <w:r w:rsidRPr="00435BB9">
        <w:t> </w:t>
      </w:r>
    </w:p>
    <w:p w:rsidR="002E6FD9" w:rsidRPr="00435BB9" w:rsidRDefault="002E6FD9" w:rsidP="00B45F97">
      <w:pPr>
        <w:pStyle w:val="PargrafodaLista"/>
        <w:numPr>
          <w:ilvl w:val="0"/>
          <w:numId w:val="28"/>
        </w:numPr>
        <w:jc w:val="both"/>
        <w:rPr>
          <w:rFonts w:ascii="Calibri" w:hAnsi="Calibri" w:cs="Arial"/>
          <w:bCs/>
        </w:rPr>
      </w:pPr>
      <w:r w:rsidRPr="00435BB9">
        <w:rPr>
          <w:rFonts w:ascii="Calibri" w:hAnsi="Calibri" w:cs="Arial"/>
          <w:bCs/>
        </w:rPr>
        <w:t>A penalidade limita-se à filial ou agência em que for cometida a irregularidade. </w:t>
      </w:r>
    </w:p>
    <w:p w:rsidR="00824B63" w:rsidRPr="00435BB9" w:rsidRDefault="00824B63" w:rsidP="00B45F97">
      <w:pPr>
        <w:ind w:left="720"/>
        <w:jc w:val="both"/>
        <w:rPr>
          <w:rFonts w:ascii="Calibri" w:hAnsi="Calibri" w:cs="Arial"/>
          <w:bCs/>
        </w:rPr>
      </w:pPr>
    </w:p>
    <w:p w:rsidR="00C15238" w:rsidRPr="00435BB9" w:rsidRDefault="00C15238" w:rsidP="00B45F97">
      <w:pPr>
        <w:pStyle w:val="Textoembloco1"/>
        <w:ind w:left="0" w:right="18"/>
        <w:rPr>
          <w:rFonts w:ascii="Calibri" w:hAnsi="Calibri" w:cs="Verdana"/>
          <w:b/>
          <w:kern w:val="0"/>
          <w:sz w:val="20"/>
          <w:szCs w:val="20"/>
        </w:rPr>
      </w:pPr>
      <w:r w:rsidRPr="00435BB9">
        <w:rPr>
          <w:rFonts w:ascii="Calibri" w:hAnsi="Calibri" w:cs="Verdana"/>
          <w:b/>
          <w:kern w:val="0"/>
          <w:sz w:val="20"/>
          <w:szCs w:val="20"/>
        </w:rPr>
        <w:t>CLÁUSULA DÉCIMA TERCEIRA – DO DESLIGAMENTO DO ESTAGIÁRIO</w:t>
      </w:r>
    </w:p>
    <w:p w:rsidR="00711B65" w:rsidRPr="00435BB9" w:rsidRDefault="00711B65" w:rsidP="00B45F97">
      <w:pPr>
        <w:pStyle w:val="Textoembloco1"/>
        <w:ind w:left="0" w:right="18"/>
        <w:rPr>
          <w:rFonts w:ascii="Calibri" w:hAnsi="Calibri" w:cs="Verdana"/>
          <w:b/>
          <w:kern w:val="0"/>
          <w:sz w:val="20"/>
          <w:szCs w:val="20"/>
        </w:rPr>
      </w:pPr>
    </w:p>
    <w:p w:rsidR="002E6FD9" w:rsidRPr="00435BB9" w:rsidRDefault="00C15238" w:rsidP="00B45F97">
      <w:pPr>
        <w:jc w:val="both"/>
        <w:rPr>
          <w:rFonts w:ascii="Calibri" w:hAnsi="Calibri" w:cs="Arial"/>
          <w:bCs/>
        </w:rPr>
      </w:pPr>
      <w:r w:rsidRPr="00435BB9">
        <w:rPr>
          <w:rFonts w:ascii="Calibri" w:hAnsi="Calibri" w:cs="Arial"/>
          <w:b/>
        </w:rPr>
        <w:t>13.1</w:t>
      </w:r>
      <w:r w:rsidR="002E6FD9" w:rsidRPr="00435BB9">
        <w:rPr>
          <w:rFonts w:ascii="Calibri" w:hAnsi="Calibri" w:cs="Arial"/>
        </w:rPr>
        <w:t xml:space="preserve"> O estagiário será desligado do estágio:</w:t>
      </w:r>
    </w:p>
    <w:p w:rsidR="00274547" w:rsidRPr="00435BB9" w:rsidRDefault="00274547" w:rsidP="00B45F97">
      <w:pPr>
        <w:jc w:val="both"/>
        <w:rPr>
          <w:rFonts w:ascii="Calibri" w:hAnsi="Calibri" w:cs="Arial"/>
        </w:rPr>
      </w:pPr>
    </w:p>
    <w:p w:rsidR="002E6FD9" w:rsidRPr="00435BB9" w:rsidRDefault="00274547" w:rsidP="00B45F97">
      <w:pPr>
        <w:pStyle w:val="PargrafodaLista"/>
        <w:numPr>
          <w:ilvl w:val="0"/>
          <w:numId w:val="29"/>
        </w:numPr>
        <w:jc w:val="both"/>
        <w:rPr>
          <w:rFonts w:ascii="Calibri" w:hAnsi="Calibri" w:cs="Arial"/>
        </w:rPr>
      </w:pPr>
      <w:r w:rsidRPr="00435BB9">
        <w:rPr>
          <w:rFonts w:ascii="Calibri" w:hAnsi="Calibri" w:cs="Arial"/>
        </w:rPr>
        <w:t>Automaticamente</w:t>
      </w:r>
      <w:r w:rsidR="00824B63" w:rsidRPr="00435BB9">
        <w:rPr>
          <w:rFonts w:ascii="Calibri" w:hAnsi="Calibri" w:cs="Arial"/>
        </w:rPr>
        <w:t>, pelo</w:t>
      </w:r>
      <w:r w:rsidR="002E6FD9" w:rsidRPr="00435BB9">
        <w:rPr>
          <w:rFonts w:ascii="Calibri" w:hAnsi="Calibri" w:cs="Arial"/>
        </w:rPr>
        <w:t xml:space="preserve"> término do compromisso</w:t>
      </w:r>
      <w:r w:rsidR="00824B63" w:rsidRPr="00435BB9">
        <w:rPr>
          <w:rFonts w:ascii="Calibri" w:hAnsi="Calibri" w:cs="Arial"/>
        </w:rPr>
        <w:t xml:space="preserve"> de estágio</w:t>
      </w:r>
      <w:r w:rsidR="002E6FD9" w:rsidRPr="00435BB9">
        <w:rPr>
          <w:rFonts w:ascii="Calibri" w:hAnsi="Calibri" w:cs="Arial"/>
        </w:rPr>
        <w:t>;</w:t>
      </w:r>
    </w:p>
    <w:p w:rsidR="002E6FD9" w:rsidRPr="00435BB9" w:rsidRDefault="00274547" w:rsidP="00B45F97">
      <w:pPr>
        <w:pStyle w:val="Corpodetexto"/>
        <w:numPr>
          <w:ilvl w:val="0"/>
          <w:numId w:val="29"/>
        </w:numPr>
        <w:rPr>
          <w:rFonts w:ascii="Calibri" w:hAnsi="Calibri"/>
          <w:sz w:val="20"/>
        </w:rPr>
      </w:pPr>
      <w:r w:rsidRPr="00435BB9">
        <w:rPr>
          <w:rFonts w:ascii="Calibri" w:hAnsi="Calibri"/>
          <w:sz w:val="20"/>
        </w:rPr>
        <w:t>Por</w:t>
      </w:r>
      <w:r w:rsidR="002E6FD9" w:rsidRPr="00435BB9">
        <w:rPr>
          <w:rFonts w:ascii="Calibri" w:hAnsi="Calibri"/>
          <w:sz w:val="20"/>
        </w:rPr>
        <w:t xml:space="preserve"> abandono, caracterizado por ausência não justificada, por</w:t>
      </w:r>
      <w:r w:rsidR="00824B63" w:rsidRPr="00435BB9">
        <w:rPr>
          <w:rFonts w:ascii="Calibri" w:hAnsi="Calibri"/>
          <w:sz w:val="20"/>
        </w:rPr>
        <w:t xml:space="preserve"> 03</w:t>
      </w:r>
      <w:r w:rsidR="002E6FD9" w:rsidRPr="00435BB9">
        <w:rPr>
          <w:rFonts w:ascii="Calibri" w:hAnsi="Calibri"/>
          <w:sz w:val="20"/>
        </w:rPr>
        <w:t xml:space="preserve"> </w:t>
      </w:r>
      <w:r w:rsidR="00824B63" w:rsidRPr="00435BB9">
        <w:rPr>
          <w:rFonts w:ascii="Calibri" w:hAnsi="Calibri"/>
          <w:sz w:val="20"/>
        </w:rPr>
        <w:t>(</w:t>
      </w:r>
      <w:r w:rsidR="002E6FD9" w:rsidRPr="00435BB9">
        <w:rPr>
          <w:rFonts w:ascii="Calibri" w:hAnsi="Calibri"/>
          <w:sz w:val="20"/>
        </w:rPr>
        <w:t>três</w:t>
      </w:r>
      <w:r w:rsidR="00824B63" w:rsidRPr="00435BB9">
        <w:rPr>
          <w:rFonts w:ascii="Calibri" w:hAnsi="Calibri"/>
          <w:sz w:val="20"/>
        </w:rPr>
        <w:t>)</w:t>
      </w:r>
      <w:r w:rsidR="002E6FD9" w:rsidRPr="00435BB9">
        <w:rPr>
          <w:rFonts w:ascii="Calibri" w:hAnsi="Calibri"/>
          <w:sz w:val="20"/>
        </w:rPr>
        <w:t xml:space="preserve"> dias consecutivos ou</w:t>
      </w:r>
      <w:r w:rsidR="00824B63" w:rsidRPr="00435BB9">
        <w:rPr>
          <w:rFonts w:ascii="Calibri" w:hAnsi="Calibri"/>
          <w:sz w:val="20"/>
        </w:rPr>
        <w:t xml:space="preserve"> 5</w:t>
      </w:r>
      <w:r w:rsidR="002E6FD9" w:rsidRPr="00435BB9">
        <w:rPr>
          <w:rFonts w:ascii="Calibri" w:hAnsi="Calibri"/>
          <w:sz w:val="20"/>
        </w:rPr>
        <w:t xml:space="preserve"> </w:t>
      </w:r>
      <w:r w:rsidR="00824B63" w:rsidRPr="00435BB9">
        <w:rPr>
          <w:rFonts w:ascii="Calibri" w:hAnsi="Calibri"/>
          <w:sz w:val="20"/>
        </w:rPr>
        <w:t>(</w:t>
      </w:r>
      <w:r w:rsidR="002E6FD9" w:rsidRPr="00435BB9">
        <w:rPr>
          <w:rFonts w:ascii="Calibri" w:hAnsi="Calibri"/>
          <w:sz w:val="20"/>
        </w:rPr>
        <w:t>cinco</w:t>
      </w:r>
      <w:r w:rsidR="00824B63" w:rsidRPr="00435BB9">
        <w:rPr>
          <w:rFonts w:ascii="Calibri" w:hAnsi="Calibri"/>
          <w:sz w:val="20"/>
        </w:rPr>
        <w:t>)</w:t>
      </w:r>
      <w:r w:rsidR="002E6FD9" w:rsidRPr="00435BB9">
        <w:rPr>
          <w:rFonts w:ascii="Calibri" w:hAnsi="Calibri"/>
          <w:sz w:val="20"/>
        </w:rPr>
        <w:t xml:space="preserve"> intercalados, no período de um mês;</w:t>
      </w:r>
    </w:p>
    <w:p w:rsidR="002E6FD9" w:rsidRPr="00435BB9" w:rsidRDefault="00274547" w:rsidP="00B45F97">
      <w:pPr>
        <w:pStyle w:val="PargrafodaLista"/>
        <w:numPr>
          <w:ilvl w:val="0"/>
          <w:numId w:val="29"/>
        </w:numPr>
        <w:jc w:val="both"/>
        <w:rPr>
          <w:rFonts w:ascii="Calibri" w:hAnsi="Calibri" w:cs="Arial"/>
        </w:rPr>
      </w:pPr>
      <w:r w:rsidRPr="00435BB9">
        <w:rPr>
          <w:rFonts w:ascii="Calibri" w:hAnsi="Calibri" w:cs="Arial"/>
        </w:rPr>
        <w:t>Por</w:t>
      </w:r>
      <w:r w:rsidR="002E6FD9" w:rsidRPr="00435BB9">
        <w:rPr>
          <w:rFonts w:ascii="Calibri" w:hAnsi="Calibri" w:cs="Arial"/>
        </w:rPr>
        <w:t xml:space="preserve"> conclusão ou interrupção do curso na </w:t>
      </w:r>
      <w:r w:rsidR="002E6FD9" w:rsidRPr="00435BB9">
        <w:rPr>
          <w:rFonts w:ascii="Calibri" w:hAnsi="Calibri" w:cs="Arial"/>
          <w:b/>
        </w:rPr>
        <w:t>CONVENENTE</w:t>
      </w:r>
      <w:r w:rsidR="002E6FD9" w:rsidRPr="00435BB9">
        <w:rPr>
          <w:rFonts w:ascii="Calibri" w:hAnsi="Calibri" w:cs="Arial"/>
        </w:rPr>
        <w:t>;</w:t>
      </w:r>
    </w:p>
    <w:p w:rsidR="002E6FD9" w:rsidRPr="00435BB9" w:rsidRDefault="006B54A3" w:rsidP="00B45F97">
      <w:pPr>
        <w:pStyle w:val="PargrafodaLista"/>
        <w:numPr>
          <w:ilvl w:val="0"/>
          <w:numId w:val="29"/>
        </w:numPr>
        <w:jc w:val="both"/>
        <w:rPr>
          <w:rFonts w:ascii="Calibri" w:hAnsi="Calibri" w:cs="Arial"/>
        </w:rPr>
      </w:pPr>
      <w:r w:rsidRPr="00435BB9">
        <w:rPr>
          <w:rFonts w:ascii="Calibri" w:hAnsi="Calibri" w:cs="Arial"/>
        </w:rPr>
        <w:t xml:space="preserve">A </w:t>
      </w:r>
      <w:r w:rsidR="002E6FD9" w:rsidRPr="00435BB9">
        <w:rPr>
          <w:rFonts w:ascii="Calibri" w:hAnsi="Calibri" w:cs="Arial"/>
        </w:rPr>
        <w:t>pedido;</w:t>
      </w:r>
    </w:p>
    <w:p w:rsidR="002E6FD9" w:rsidRPr="00435BB9" w:rsidRDefault="00274547" w:rsidP="00B45F97">
      <w:pPr>
        <w:pStyle w:val="PargrafodaLista"/>
        <w:numPr>
          <w:ilvl w:val="0"/>
          <w:numId w:val="29"/>
        </w:numPr>
        <w:jc w:val="both"/>
        <w:rPr>
          <w:rFonts w:ascii="Calibri" w:hAnsi="Calibri" w:cs="Arial"/>
        </w:rPr>
      </w:pPr>
      <w:r w:rsidRPr="00435BB9">
        <w:rPr>
          <w:rFonts w:ascii="Calibri" w:hAnsi="Calibri" w:cs="Arial"/>
        </w:rPr>
        <w:t>Por</w:t>
      </w:r>
      <w:r w:rsidR="002E6FD9" w:rsidRPr="00435BB9">
        <w:rPr>
          <w:rFonts w:ascii="Calibri" w:hAnsi="Calibri" w:cs="Arial"/>
        </w:rPr>
        <w:t xml:space="preserve"> comportamento soc</w:t>
      </w:r>
      <w:r w:rsidR="00824B63" w:rsidRPr="00435BB9">
        <w:rPr>
          <w:rFonts w:ascii="Calibri" w:hAnsi="Calibri" w:cs="Arial"/>
        </w:rPr>
        <w:t xml:space="preserve">ial ou profissional inadequado </w:t>
      </w:r>
      <w:r w:rsidR="002E6FD9" w:rsidRPr="00435BB9">
        <w:rPr>
          <w:rFonts w:ascii="Calibri" w:hAnsi="Calibri" w:cs="Arial"/>
        </w:rPr>
        <w:t>por parte do estagiário;</w:t>
      </w:r>
    </w:p>
    <w:p w:rsidR="002E6FD9" w:rsidRPr="00435BB9" w:rsidRDefault="00274547" w:rsidP="00B45F97">
      <w:pPr>
        <w:pStyle w:val="PargrafodaLista"/>
        <w:numPr>
          <w:ilvl w:val="0"/>
          <w:numId w:val="29"/>
        </w:numPr>
        <w:jc w:val="both"/>
        <w:rPr>
          <w:rFonts w:ascii="Calibri" w:hAnsi="Calibri" w:cs="Arial"/>
        </w:rPr>
      </w:pPr>
      <w:r w:rsidRPr="00435BB9">
        <w:rPr>
          <w:rFonts w:ascii="Calibri" w:hAnsi="Calibri" w:cs="Arial"/>
        </w:rPr>
        <w:t>Pelo</w:t>
      </w:r>
      <w:r w:rsidR="002E6FD9" w:rsidRPr="00435BB9">
        <w:rPr>
          <w:rFonts w:ascii="Calibri" w:hAnsi="Calibri" w:cs="Arial"/>
        </w:rPr>
        <w:t xml:space="preserve"> </w:t>
      </w:r>
      <w:r w:rsidR="00C15238" w:rsidRPr="00435BB9">
        <w:rPr>
          <w:rFonts w:ascii="Calibri" w:hAnsi="Calibri" w:cs="Arial"/>
        </w:rPr>
        <w:t>não cumprimento</w:t>
      </w:r>
      <w:r w:rsidR="00824B63" w:rsidRPr="00435BB9">
        <w:rPr>
          <w:rFonts w:ascii="Calibri" w:hAnsi="Calibri" w:cs="Arial"/>
        </w:rPr>
        <w:t xml:space="preserve"> das cláusulas dispostas</w:t>
      </w:r>
      <w:r w:rsidR="002E6FD9" w:rsidRPr="00435BB9">
        <w:rPr>
          <w:rFonts w:ascii="Calibri" w:hAnsi="Calibri" w:cs="Arial"/>
        </w:rPr>
        <w:t xml:space="preserve"> no Termo de Compromisso de Estágio;</w:t>
      </w:r>
    </w:p>
    <w:p w:rsidR="002E6FD9" w:rsidRPr="00435BB9" w:rsidRDefault="00274547" w:rsidP="00B45F97">
      <w:pPr>
        <w:pStyle w:val="PargrafodaLista"/>
        <w:numPr>
          <w:ilvl w:val="0"/>
          <w:numId w:val="29"/>
        </w:numPr>
        <w:jc w:val="both"/>
        <w:rPr>
          <w:rFonts w:ascii="Calibri" w:hAnsi="Calibri" w:cs="Arial"/>
        </w:rPr>
      </w:pPr>
      <w:r w:rsidRPr="00435BB9">
        <w:rPr>
          <w:rFonts w:ascii="Calibri" w:hAnsi="Calibri" w:cs="Arial"/>
        </w:rPr>
        <w:t>Quando</w:t>
      </w:r>
      <w:r w:rsidR="00566989" w:rsidRPr="00435BB9">
        <w:rPr>
          <w:rFonts w:ascii="Calibri" w:hAnsi="Calibri" w:cs="Arial"/>
        </w:rPr>
        <w:t xml:space="preserve"> a</w:t>
      </w:r>
      <w:r w:rsidRPr="00435BB9">
        <w:rPr>
          <w:rFonts w:ascii="Calibri" w:hAnsi="Calibri" w:cs="Arial"/>
        </w:rPr>
        <w:t xml:space="preserve"> ordem legal ou regulamentar for impeditiva para continuidade do estágio.</w:t>
      </w:r>
    </w:p>
    <w:p w:rsidR="002E6FD9" w:rsidRPr="00435BB9" w:rsidRDefault="002E6FD9" w:rsidP="00B45F97">
      <w:pPr>
        <w:jc w:val="both"/>
        <w:rPr>
          <w:rFonts w:ascii="Calibri" w:hAnsi="Calibri" w:cs="Arial"/>
        </w:rPr>
      </w:pPr>
    </w:p>
    <w:p w:rsidR="002E6FD9" w:rsidRPr="00435BB9" w:rsidRDefault="00C15238" w:rsidP="00B45F97">
      <w:pPr>
        <w:ind w:left="360"/>
        <w:jc w:val="both"/>
        <w:rPr>
          <w:rFonts w:ascii="Calibri" w:hAnsi="Calibri" w:cs="Arial"/>
        </w:rPr>
      </w:pPr>
      <w:r w:rsidRPr="00435BB9">
        <w:rPr>
          <w:rFonts w:ascii="Calibri" w:hAnsi="Calibri" w:cs="Arial"/>
          <w:b/>
        </w:rPr>
        <w:t>13.1.1</w:t>
      </w:r>
      <w:r w:rsidR="002E6FD9" w:rsidRPr="00435BB9">
        <w:rPr>
          <w:rFonts w:ascii="Calibri" w:hAnsi="Calibri" w:cs="Arial"/>
        </w:rPr>
        <w:t xml:space="preserve"> Na ocorrência de qualquer das hipóteses previstas nas alíneas “b”, “d”, “e”, “f” e “g”, a </w:t>
      </w:r>
      <w:r w:rsidR="002E6FD9" w:rsidRPr="00435BB9">
        <w:rPr>
          <w:rFonts w:ascii="Calibri" w:hAnsi="Calibri" w:cs="Arial"/>
          <w:b/>
        </w:rPr>
        <w:t>CONCEDENTE</w:t>
      </w:r>
      <w:r w:rsidR="002E6FD9" w:rsidRPr="00435BB9">
        <w:rPr>
          <w:rFonts w:ascii="Calibri" w:hAnsi="Calibri" w:cs="Arial"/>
        </w:rPr>
        <w:t xml:space="preserve"> comunicará o fato à </w:t>
      </w:r>
      <w:r w:rsidR="002E6FD9" w:rsidRPr="00435BB9">
        <w:rPr>
          <w:rFonts w:ascii="Calibri" w:hAnsi="Calibri" w:cs="Arial"/>
          <w:b/>
        </w:rPr>
        <w:t>CONVENENTE</w:t>
      </w:r>
      <w:r w:rsidR="002E6FD9" w:rsidRPr="00435BB9">
        <w:rPr>
          <w:rFonts w:ascii="Calibri" w:hAnsi="Calibri" w:cs="Arial"/>
        </w:rPr>
        <w:t xml:space="preserve">, no prazo de 15 </w:t>
      </w:r>
      <w:r w:rsidR="00274547" w:rsidRPr="00435BB9">
        <w:rPr>
          <w:rFonts w:ascii="Calibri" w:hAnsi="Calibri" w:cs="Arial"/>
        </w:rPr>
        <w:t xml:space="preserve">(quinze) </w:t>
      </w:r>
      <w:r w:rsidR="002E6FD9" w:rsidRPr="00435BB9">
        <w:rPr>
          <w:rFonts w:ascii="Calibri" w:hAnsi="Calibri" w:cs="Arial"/>
        </w:rPr>
        <w:t>dias.</w:t>
      </w:r>
    </w:p>
    <w:p w:rsidR="006B54A3" w:rsidRPr="00435BB9" w:rsidRDefault="006B54A3" w:rsidP="00B45F97">
      <w:pPr>
        <w:jc w:val="both"/>
        <w:rPr>
          <w:rFonts w:ascii="Calibri" w:hAnsi="Calibri" w:cs="Arial"/>
          <w:b/>
        </w:rPr>
      </w:pPr>
    </w:p>
    <w:p w:rsidR="00711B65" w:rsidRPr="00435BB9" w:rsidRDefault="00C15238" w:rsidP="00B45F97">
      <w:pPr>
        <w:jc w:val="both"/>
        <w:rPr>
          <w:rFonts w:ascii="Calibri" w:hAnsi="Calibri" w:cs="Arial"/>
        </w:rPr>
      </w:pPr>
      <w:r w:rsidRPr="00435BB9">
        <w:rPr>
          <w:rFonts w:ascii="Calibri" w:hAnsi="Calibri" w:cs="Arial"/>
          <w:b/>
        </w:rPr>
        <w:t>13.</w:t>
      </w:r>
      <w:r w:rsidR="006B54A3" w:rsidRPr="00435BB9">
        <w:rPr>
          <w:rFonts w:ascii="Calibri" w:hAnsi="Calibri" w:cs="Arial"/>
          <w:b/>
        </w:rPr>
        <w:t>2</w:t>
      </w:r>
      <w:r w:rsidR="006B54A3" w:rsidRPr="00435BB9">
        <w:rPr>
          <w:rFonts w:ascii="Calibri" w:hAnsi="Calibri" w:cs="Arial"/>
        </w:rPr>
        <w:t xml:space="preserve"> </w:t>
      </w:r>
      <w:r w:rsidR="002E6FD9" w:rsidRPr="00435BB9">
        <w:rPr>
          <w:rFonts w:ascii="Calibri" w:hAnsi="Calibri" w:cs="Arial"/>
        </w:rPr>
        <w:t xml:space="preserve">A </w:t>
      </w:r>
      <w:r w:rsidR="002E6FD9" w:rsidRPr="00435BB9">
        <w:rPr>
          <w:rFonts w:ascii="Calibri" w:hAnsi="Calibri" w:cs="Arial"/>
          <w:b/>
        </w:rPr>
        <w:t>CONVENENTE</w:t>
      </w:r>
      <w:r w:rsidR="002E6FD9" w:rsidRPr="00435BB9">
        <w:rPr>
          <w:rFonts w:ascii="Calibri" w:hAnsi="Calibri" w:cs="Arial"/>
        </w:rPr>
        <w:t xml:space="preserve"> deverá comunicar à </w:t>
      </w:r>
      <w:r w:rsidR="002E6FD9" w:rsidRPr="00435BB9">
        <w:rPr>
          <w:rFonts w:ascii="Calibri" w:hAnsi="Calibri" w:cs="Arial"/>
          <w:b/>
        </w:rPr>
        <w:t>CONCEDENTE</w:t>
      </w:r>
      <w:r w:rsidR="002E6FD9" w:rsidRPr="00435BB9">
        <w:rPr>
          <w:rFonts w:ascii="Calibri" w:hAnsi="Calibri" w:cs="Arial"/>
        </w:rPr>
        <w:t>, por escrito, o desligamento do aluno, qualquer que seja o motivo, bem como a conclusão ou a interrupção do curso.</w:t>
      </w:r>
    </w:p>
    <w:p w:rsidR="00711B65" w:rsidRPr="00435BB9" w:rsidRDefault="00711B65" w:rsidP="00B45F97">
      <w:pPr>
        <w:jc w:val="both"/>
        <w:rPr>
          <w:rFonts w:ascii="Calibri" w:hAnsi="Calibri" w:cs="Arial"/>
        </w:rPr>
      </w:pPr>
    </w:p>
    <w:p w:rsidR="00711B65" w:rsidRPr="00435BB9" w:rsidRDefault="00711B65" w:rsidP="00B45F97">
      <w:pPr>
        <w:jc w:val="both"/>
        <w:rPr>
          <w:rFonts w:ascii="Calibri" w:hAnsi="Calibri" w:cs="Arial"/>
        </w:rPr>
      </w:pPr>
    </w:p>
    <w:p w:rsidR="00711B65" w:rsidRPr="00435BB9" w:rsidRDefault="00711B65" w:rsidP="00B45F97">
      <w:pPr>
        <w:jc w:val="both"/>
        <w:rPr>
          <w:rFonts w:ascii="Calibri" w:hAnsi="Calibri" w:cs="Arial"/>
        </w:rPr>
      </w:pPr>
    </w:p>
    <w:p w:rsidR="002E6FD9" w:rsidRPr="00435BB9" w:rsidRDefault="007C2C8E" w:rsidP="00B45F97">
      <w:pPr>
        <w:jc w:val="both"/>
        <w:rPr>
          <w:rFonts w:ascii="Calibri" w:hAnsi="Calibri" w:cs="Arial"/>
        </w:rPr>
      </w:pPr>
      <w:r w:rsidRPr="00435BB9">
        <w:rPr>
          <w:rFonts w:ascii="Calibri" w:hAnsi="Calibri" w:cs="Verdana"/>
          <w:b/>
        </w:rPr>
        <w:lastRenderedPageBreak/>
        <w:t xml:space="preserve">CLÁUSULA DÉCIMA QUARTA – DA VIGÊNCIA </w:t>
      </w:r>
    </w:p>
    <w:p w:rsidR="007C2C8E" w:rsidRPr="00435BB9" w:rsidRDefault="007C2C8E" w:rsidP="00B45F97">
      <w:pPr>
        <w:jc w:val="both"/>
        <w:rPr>
          <w:rFonts w:ascii="Calibri" w:hAnsi="Calibri" w:cs="Arial"/>
          <w:sz w:val="24"/>
          <w:szCs w:val="24"/>
        </w:rPr>
      </w:pPr>
    </w:p>
    <w:p w:rsidR="00D71A39" w:rsidRPr="00435BB9" w:rsidRDefault="002E6FD9" w:rsidP="00B45F97">
      <w:pPr>
        <w:jc w:val="both"/>
        <w:rPr>
          <w:rFonts w:ascii="Calibri" w:hAnsi="Calibri" w:cs="Verdana"/>
        </w:rPr>
      </w:pPr>
      <w:r w:rsidRPr="00435BB9">
        <w:rPr>
          <w:rFonts w:ascii="Calibri" w:hAnsi="Calibri" w:cs="Arial"/>
          <w:bCs/>
        </w:rPr>
        <w:t xml:space="preserve">O presente </w:t>
      </w:r>
      <w:r w:rsidR="00274547" w:rsidRPr="00435BB9">
        <w:rPr>
          <w:rFonts w:ascii="Calibri" w:hAnsi="Calibri" w:cs="Arial"/>
          <w:bCs/>
        </w:rPr>
        <w:t>T</w:t>
      </w:r>
      <w:r w:rsidR="00EA2668" w:rsidRPr="00435BB9">
        <w:rPr>
          <w:rFonts w:ascii="Calibri" w:hAnsi="Calibri" w:cs="Arial"/>
          <w:bCs/>
        </w:rPr>
        <w:t xml:space="preserve">ermo de </w:t>
      </w:r>
      <w:r w:rsidR="00274547" w:rsidRPr="00435BB9">
        <w:rPr>
          <w:rFonts w:ascii="Calibri" w:hAnsi="Calibri" w:cs="Arial"/>
          <w:bCs/>
        </w:rPr>
        <w:t>C</w:t>
      </w:r>
      <w:r w:rsidRPr="00435BB9">
        <w:rPr>
          <w:rFonts w:ascii="Calibri" w:hAnsi="Calibri" w:cs="Arial"/>
          <w:bCs/>
        </w:rPr>
        <w:t xml:space="preserve">onvênio vigorará pelo </w:t>
      </w:r>
      <w:r w:rsidR="00274547" w:rsidRPr="00435BB9">
        <w:rPr>
          <w:rFonts w:ascii="Calibri" w:hAnsi="Calibri" w:cs="Verdana"/>
        </w:rPr>
        <w:t xml:space="preserve">prazo de </w:t>
      </w:r>
      <w:permStart w:id="1277692549" w:edGrp="everyone"/>
      <w:r w:rsidR="00274547" w:rsidRPr="00435BB9">
        <w:rPr>
          <w:rFonts w:ascii="Calibri" w:hAnsi="Calibri" w:cs="Verdana"/>
        </w:rPr>
        <w:t>12</w:t>
      </w:r>
      <w:permEnd w:id="1277692549"/>
      <w:r w:rsidR="00274547" w:rsidRPr="00435BB9">
        <w:rPr>
          <w:rFonts w:ascii="Calibri" w:hAnsi="Calibri" w:cs="Verdana"/>
        </w:rPr>
        <w:t xml:space="preserve"> (</w:t>
      </w:r>
      <w:permStart w:id="161112530" w:edGrp="everyone"/>
      <w:r w:rsidR="00274547" w:rsidRPr="00435BB9">
        <w:rPr>
          <w:rFonts w:ascii="Calibri" w:hAnsi="Calibri" w:cs="Verdana"/>
        </w:rPr>
        <w:t>doze</w:t>
      </w:r>
      <w:permEnd w:id="161112530"/>
      <w:r w:rsidR="00274547" w:rsidRPr="00435BB9">
        <w:rPr>
          <w:rFonts w:ascii="Calibri" w:hAnsi="Calibri" w:cs="Verdana"/>
        </w:rPr>
        <w:t>) meses,</w:t>
      </w:r>
      <w:r w:rsidR="007C2C8E" w:rsidRPr="00435BB9">
        <w:rPr>
          <w:rFonts w:ascii="Calibri" w:hAnsi="Calibri" w:cs="Verdana"/>
        </w:rPr>
        <w:t xml:space="preserve"> a contar da data de sua assinatura, podendo ser </w:t>
      </w:r>
      <w:r w:rsidR="00877D51" w:rsidRPr="00435BB9">
        <w:rPr>
          <w:rFonts w:ascii="Calibri" w:hAnsi="Calibri" w:cs="Verdana"/>
        </w:rPr>
        <w:t>renovado automaticamente</w:t>
      </w:r>
      <w:r w:rsidR="007C2C8E" w:rsidRPr="00435BB9">
        <w:rPr>
          <w:rFonts w:ascii="Calibri" w:hAnsi="Calibri" w:cs="Verdana"/>
        </w:rPr>
        <w:t xml:space="preserve"> por igual período, até o limite de </w:t>
      </w:r>
      <w:permStart w:id="620263769" w:edGrp="everyone"/>
      <w:r w:rsidR="007C2C8E" w:rsidRPr="00435BB9">
        <w:rPr>
          <w:rFonts w:ascii="Calibri" w:hAnsi="Calibri" w:cs="Verdana"/>
        </w:rPr>
        <w:t>60</w:t>
      </w:r>
      <w:permEnd w:id="620263769"/>
      <w:r w:rsidR="007C2C8E" w:rsidRPr="00435BB9">
        <w:rPr>
          <w:rFonts w:ascii="Calibri" w:hAnsi="Calibri" w:cs="Verdana"/>
        </w:rPr>
        <w:t xml:space="preserve"> (</w:t>
      </w:r>
      <w:permStart w:id="599620850" w:edGrp="everyone"/>
      <w:r w:rsidR="007C2C8E" w:rsidRPr="00435BB9">
        <w:rPr>
          <w:rFonts w:ascii="Calibri" w:hAnsi="Calibri" w:cs="Verdana"/>
        </w:rPr>
        <w:t>sessenta</w:t>
      </w:r>
      <w:permEnd w:id="599620850"/>
      <w:r w:rsidR="007C2C8E" w:rsidRPr="00435BB9">
        <w:rPr>
          <w:rFonts w:ascii="Calibri" w:hAnsi="Calibri" w:cs="Verdana"/>
        </w:rPr>
        <w:t xml:space="preserve">) meses, </w:t>
      </w:r>
      <w:r w:rsidR="00877D51" w:rsidRPr="00435BB9">
        <w:rPr>
          <w:rFonts w:ascii="Calibri" w:hAnsi="Calibri" w:cs="Arial"/>
          <w:bCs/>
        </w:rPr>
        <w:t>salvo expressa manifestação contrária</w:t>
      </w:r>
      <w:r w:rsidR="00E05647" w:rsidRPr="00435BB9">
        <w:rPr>
          <w:rFonts w:ascii="Calibri" w:hAnsi="Calibri" w:cs="Arial"/>
          <w:bCs/>
        </w:rPr>
        <w:t xml:space="preserve"> da </w:t>
      </w:r>
      <w:r w:rsidR="00E05647" w:rsidRPr="00435BB9">
        <w:rPr>
          <w:rFonts w:ascii="Calibri" w:hAnsi="Calibri" w:cs="Arial"/>
          <w:b/>
          <w:bCs/>
        </w:rPr>
        <w:t>CONVENENTE</w:t>
      </w:r>
      <w:r w:rsidR="00E05647" w:rsidRPr="00435BB9">
        <w:rPr>
          <w:rFonts w:ascii="Calibri" w:hAnsi="Calibri" w:cs="Arial"/>
          <w:bCs/>
        </w:rPr>
        <w:t xml:space="preserve"> ou </w:t>
      </w:r>
      <w:r w:rsidR="00E05647" w:rsidRPr="00435BB9">
        <w:rPr>
          <w:rFonts w:ascii="Calibri" w:hAnsi="Calibri" w:cs="Arial"/>
          <w:b/>
          <w:bCs/>
        </w:rPr>
        <w:t>CONCEDENTE</w:t>
      </w:r>
      <w:r w:rsidR="00877D51" w:rsidRPr="00435BB9">
        <w:rPr>
          <w:rFonts w:ascii="Calibri" w:hAnsi="Calibri" w:cs="Arial"/>
          <w:b/>
          <w:bCs/>
        </w:rPr>
        <w:t>,</w:t>
      </w:r>
      <w:r w:rsidR="00877D51" w:rsidRPr="00435BB9">
        <w:rPr>
          <w:rFonts w:ascii="Calibri" w:hAnsi="Calibri" w:cs="Arial"/>
          <w:bCs/>
        </w:rPr>
        <w:t xml:space="preserve"> apresentada em até, no máximo, 3</w:t>
      </w:r>
      <w:r w:rsidR="00E05647" w:rsidRPr="00435BB9">
        <w:rPr>
          <w:rFonts w:ascii="Calibri" w:hAnsi="Calibri" w:cs="Arial"/>
          <w:bCs/>
        </w:rPr>
        <w:t>0 (trinta) dias antes da data de término prevista.</w:t>
      </w:r>
    </w:p>
    <w:p w:rsidR="00575749" w:rsidRPr="00435BB9" w:rsidRDefault="00575749" w:rsidP="00B45F97">
      <w:pPr>
        <w:jc w:val="both"/>
        <w:rPr>
          <w:rFonts w:ascii="Calibri" w:hAnsi="Calibri" w:cs="Verdana"/>
          <w:b/>
        </w:rPr>
      </w:pPr>
    </w:p>
    <w:p w:rsidR="007C2C8E" w:rsidRPr="00435BB9" w:rsidRDefault="007C2C8E" w:rsidP="00B45F97">
      <w:pPr>
        <w:jc w:val="both"/>
        <w:rPr>
          <w:rFonts w:ascii="Calibri" w:hAnsi="Calibri" w:cs="Verdana"/>
        </w:rPr>
      </w:pPr>
      <w:r w:rsidRPr="00435BB9">
        <w:rPr>
          <w:rFonts w:ascii="Calibri" w:hAnsi="Calibri" w:cs="Verdana"/>
          <w:b/>
        </w:rPr>
        <w:t>CLÁUSULA DÉCIMA QUINTA – DAS DECISÕES NULAS DE PLENO DIREITO</w:t>
      </w:r>
    </w:p>
    <w:p w:rsidR="007C2C8E" w:rsidRPr="00435BB9" w:rsidRDefault="007C2C8E" w:rsidP="00B45F97">
      <w:pPr>
        <w:pStyle w:val="Corpodetexto21"/>
        <w:keepNext/>
        <w:rPr>
          <w:rFonts w:ascii="Calibri" w:hAnsi="Calibri" w:cs="Verdana"/>
          <w:b/>
          <w:sz w:val="20"/>
        </w:rPr>
      </w:pPr>
    </w:p>
    <w:p w:rsidR="007C2C8E" w:rsidRPr="00435BB9" w:rsidRDefault="00D71A39" w:rsidP="00B45F97">
      <w:pPr>
        <w:pStyle w:val="Corpodetexto"/>
        <w:rPr>
          <w:rFonts w:ascii="Calibri" w:hAnsi="Calibri" w:cs="Verdana"/>
        </w:rPr>
      </w:pPr>
      <w:r w:rsidRPr="00435BB9">
        <w:rPr>
          <w:rFonts w:ascii="Calibri" w:hAnsi="Calibri" w:cs="Verdana"/>
          <w:spacing w:val="0"/>
          <w:sz w:val="20"/>
        </w:rPr>
        <w:t>Serão</w:t>
      </w:r>
      <w:r w:rsidR="007C2C8E" w:rsidRPr="00435BB9">
        <w:rPr>
          <w:rFonts w:ascii="Calibri" w:hAnsi="Calibri" w:cs="Verdana"/>
          <w:spacing w:val="0"/>
          <w:sz w:val="20"/>
        </w:rPr>
        <w:t xml:space="preserve"> nula</w:t>
      </w:r>
      <w:r w:rsidRPr="00435BB9">
        <w:rPr>
          <w:rFonts w:ascii="Calibri" w:hAnsi="Calibri" w:cs="Verdana"/>
          <w:spacing w:val="0"/>
          <w:sz w:val="20"/>
        </w:rPr>
        <w:t>s</w:t>
      </w:r>
      <w:r w:rsidR="007C2C8E" w:rsidRPr="00435BB9">
        <w:rPr>
          <w:rFonts w:ascii="Calibri" w:hAnsi="Calibri" w:cs="Verdana"/>
          <w:spacing w:val="0"/>
          <w:sz w:val="20"/>
        </w:rPr>
        <w:t xml:space="preserve"> de pleno direito toda e qualquer medida ou decisão, correlata com o presente Termo de </w:t>
      </w:r>
      <w:r w:rsidR="00EA2668" w:rsidRPr="00435BB9">
        <w:rPr>
          <w:rFonts w:ascii="Calibri" w:hAnsi="Calibri" w:cs="Verdana"/>
          <w:spacing w:val="0"/>
          <w:sz w:val="20"/>
        </w:rPr>
        <w:t>Convênio</w:t>
      </w:r>
      <w:r w:rsidR="007C2C8E" w:rsidRPr="00435BB9">
        <w:rPr>
          <w:rFonts w:ascii="Calibri" w:hAnsi="Calibri" w:cs="Verdana"/>
          <w:spacing w:val="0"/>
          <w:sz w:val="20"/>
        </w:rPr>
        <w:t xml:space="preserve">, que vá de encontro ao </w:t>
      </w:r>
      <w:r w:rsidRPr="00435BB9">
        <w:rPr>
          <w:rFonts w:ascii="Calibri" w:hAnsi="Calibri" w:cs="Verdana"/>
          <w:spacing w:val="0"/>
          <w:sz w:val="20"/>
        </w:rPr>
        <w:t>disposto</w:t>
      </w:r>
      <w:r w:rsidR="007C2C8E" w:rsidRPr="00435BB9">
        <w:rPr>
          <w:rFonts w:ascii="Calibri" w:hAnsi="Calibri" w:cs="Verdana"/>
          <w:spacing w:val="0"/>
          <w:sz w:val="20"/>
        </w:rPr>
        <w:t xml:space="preserve"> nos estatutos, regimentos, norm</w:t>
      </w:r>
      <w:r w:rsidR="00A8139B" w:rsidRPr="00435BB9">
        <w:rPr>
          <w:rFonts w:ascii="Calibri" w:hAnsi="Calibri" w:cs="Verdana"/>
          <w:spacing w:val="0"/>
          <w:sz w:val="20"/>
        </w:rPr>
        <w:t>as e/ou decisões dos partícipes.</w:t>
      </w:r>
    </w:p>
    <w:p w:rsidR="00D71A39" w:rsidRPr="00435BB9" w:rsidRDefault="00D71A39" w:rsidP="00B45F97">
      <w:pPr>
        <w:pStyle w:val="Corpodetexto21"/>
        <w:keepNext/>
        <w:rPr>
          <w:rFonts w:ascii="Calibri" w:hAnsi="Calibri" w:cs="Verdana"/>
          <w:b/>
          <w:sz w:val="20"/>
        </w:rPr>
      </w:pPr>
    </w:p>
    <w:p w:rsidR="007C2C8E" w:rsidRPr="00435BB9" w:rsidRDefault="007C2C8E" w:rsidP="00B45F97">
      <w:pPr>
        <w:pStyle w:val="Corpodetexto21"/>
        <w:keepNext/>
        <w:rPr>
          <w:rFonts w:ascii="Calibri" w:hAnsi="Calibri" w:cs="Verdana"/>
          <w:b/>
          <w:sz w:val="20"/>
        </w:rPr>
      </w:pPr>
      <w:r w:rsidRPr="00435BB9">
        <w:rPr>
          <w:rFonts w:ascii="Calibri" w:hAnsi="Calibri" w:cs="Verdana"/>
          <w:b/>
          <w:sz w:val="20"/>
        </w:rPr>
        <w:t xml:space="preserve">CLÁUSULA </w:t>
      </w:r>
      <w:r w:rsidR="00D907A1" w:rsidRPr="00435BB9">
        <w:rPr>
          <w:rFonts w:ascii="Calibri" w:hAnsi="Calibri" w:cs="Verdana"/>
          <w:b/>
          <w:sz w:val="20"/>
        </w:rPr>
        <w:t>DÉCIMA SEXTA</w:t>
      </w:r>
      <w:r w:rsidRPr="00435BB9">
        <w:rPr>
          <w:rFonts w:ascii="Calibri" w:hAnsi="Calibri" w:cs="Verdana"/>
          <w:b/>
          <w:sz w:val="20"/>
        </w:rPr>
        <w:t xml:space="preserve"> – DA RESCISÃO</w:t>
      </w:r>
    </w:p>
    <w:p w:rsidR="007C2C8E" w:rsidRPr="00435BB9" w:rsidRDefault="007C2C8E" w:rsidP="00B45F97">
      <w:pPr>
        <w:pStyle w:val="Corpodetexto21"/>
        <w:keepNext/>
        <w:rPr>
          <w:rFonts w:ascii="Calibri" w:hAnsi="Calibri" w:cs="Verdana"/>
          <w:b/>
          <w:sz w:val="20"/>
        </w:rPr>
      </w:pPr>
    </w:p>
    <w:p w:rsidR="007C2C8E" w:rsidRPr="00435BB9" w:rsidRDefault="007C2C8E" w:rsidP="00B45F97">
      <w:pPr>
        <w:pStyle w:val="Corpodetexto"/>
        <w:rPr>
          <w:rFonts w:ascii="Calibri" w:hAnsi="Calibri" w:cs="Verdana"/>
          <w:sz w:val="20"/>
        </w:rPr>
      </w:pPr>
      <w:r w:rsidRPr="00435BB9">
        <w:rPr>
          <w:rFonts w:ascii="Calibri" w:hAnsi="Calibri" w:cs="Verdana"/>
          <w:spacing w:val="0"/>
          <w:sz w:val="20"/>
        </w:rPr>
        <w:t xml:space="preserve">Constitui motivo para a rescisão deste Termo de </w:t>
      </w:r>
      <w:r w:rsidR="00EA2668" w:rsidRPr="00435BB9">
        <w:rPr>
          <w:rFonts w:ascii="Calibri" w:hAnsi="Calibri" w:cs="Verdana"/>
          <w:spacing w:val="0"/>
          <w:sz w:val="20"/>
        </w:rPr>
        <w:t>C</w:t>
      </w:r>
      <w:r w:rsidR="00D907A1" w:rsidRPr="00435BB9">
        <w:rPr>
          <w:rFonts w:ascii="Calibri" w:hAnsi="Calibri" w:cs="Verdana"/>
          <w:spacing w:val="0"/>
          <w:sz w:val="20"/>
        </w:rPr>
        <w:t>onvênio</w:t>
      </w:r>
      <w:r w:rsidRPr="00435BB9">
        <w:rPr>
          <w:rFonts w:ascii="Calibri" w:hAnsi="Calibri" w:cs="Verdana"/>
          <w:spacing w:val="0"/>
          <w:sz w:val="20"/>
        </w:rPr>
        <w:t xml:space="preserve"> o i</w:t>
      </w:r>
      <w:r w:rsidR="00274547" w:rsidRPr="00435BB9">
        <w:rPr>
          <w:rFonts w:ascii="Calibri" w:hAnsi="Calibri" w:cs="Verdana"/>
          <w:spacing w:val="0"/>
          <w:sz w:val="20"/>
        </w:rPr>
        <w:t>nadimplemento de quaisquer das c</w:t>
      </w:r>
      <w:r w:rsidRPr="00435BB9">
        <w:rPr>
          <w:rFonts w:ascii="Calibri" w:hAnsi="Calibri" w:cs="Verdana"/>
          <w:spacing w:val="0"/>
          <w:sz w:val="20"/>
        </w:rPr>
        <w:t>láusulas aqui pactuadas, bem como o que dispõe no artigo 55, incisos VIII e IX, da Lei nº 8.666/93, Lei de Licitações e Contratos e suas alterações.</w:t>
      </w:r>
    </w:p>
    <w:p w:rsidR="007C2C8E" w:rsidRPr="00435BB9" w:rsidRDefault="007C2C8E" w:rsidP="00B45F97">
      <w:pPr>
        <w:jc w:val="both"/>
        <w:rPr>
          <w:rFonts w:ascii="Calibri" w:hAnsi="Calibri" w:cs="Verdana"/>
          <w:b/>
          <w:caps/>
        </w:rPr>
      </w:pPr>
    </w:p>
    <w:p w:rsidR="007C2C8E" w:rsidRPr="00435BB9" w:rsidRDefault="00711B65" w:rsidP="00B45F97">
      <w:pPr>
        <w:jc w:val="both"/>
        <w:rPr>
          <w:rFonts w:ascii="Calibri" w:hAnsi="Calibri" w:cs="Verdana"/>
        </w:rPr>
      </w:pPr>
      <w:r w:rsidRPr="00435BB9">
        <w:rPr>
          <w:rFonts w:ascii="Calibri" w:hAnsi="Calibri" w:cs="Arial"/>
          <w:b/>
          <w:szCs w:val="24"/>
        </w:rPr>
        <w:t>Parágrafo Único</w:t>
      </w:r>
      <w:r w:rsidR="00F85737" w:rsidRPr="00435BB9">
        <w:rPr>
          <w:rFonts w:ascii="Calibri" w:hAnsi="Calibri" w:cs="Arial"/>
          <w:szCs w:val="24"/>
        </w:rPr>
        <w:t xml:space="preserve">. </w:t>
      </w:r>
      <w:r w:rsidR="007C2C8E" w:rsidRPr="00435BB9">
        <w:rPr>
          <w:rFonts w:ascii="Calibri" w:hAnsi="Calibri" w:cs="Verdana"/>
        </w:rPr>
        <w:t>O presente Termo de Co</w:t>
      </w:r>
      <w:r w:rsidR="00EA2668" w:rsidRPr="00435BB9">
        <w:rPr>
          <w:rFonts w:ascii="Calibri" w:hAnsi="Calibri" w:cs="Verdana"/>
        </w:rPr>
        <w:t>nvên</w:t>
      </w:r>
      <w:r w:rsidR="00234ABC" w:rsidRPr="00435BB9">
        <w:rPr>
          <w:rFonts w:ascii="Calibri" w:hAnsi="Calibri" w:cs="Verdana"/>
        </w:rPr>
        <w:t>io</w:t>
      </w:r>
      <w:r w:rsidR="007C2C8E" w:rsidRPr="00435BB9">
        <w:rPr>
          <w:rFonts w:ascii="Calibri" w:hAnsi="Calibri" w:cs="Verdana"/>
        </w:rPr>
        <w:t xml:space="preserve"> também poderá ser rescindido, de comum acordo entre as partes, mediante prévia notificação escrita, com antecedência mínima de 30 (trinta) dias.</w:t>
      </w:r>
    </w:p>
    <w:p w:rsidR="007C2C8E" w:rsidRPr="00435BB9" w:rsidRDefault="007C2C8E" w:rsidP="00B45F97">
      <w:pPr>
        <w:jc w:val="both"/>
        <w:rPr>
          <w:rFonts w:ascii="Calibri" w:hAnsi="Calibri" w:cs="Arial"/>
          <w:bCs/>
        </w:rPr>
      </w:pPr>
    </w:p>
    <w:p w:rsidR="00234ABC" w:rsidRPr="00435BB9" w:rsidRDefault="00234ABC" w:rsidP="00B45F97">
      <w:pPr>
        <w:pStyle w:val="Corpodetexto21"/>
        <w:keepNext/>
        <w:rPr>
          <w:rFonts w:ascii="Calibri" w:hAnsi="Calibri" w:cs="Verdana"/>
          <w:b/>
          <w:sz w:val="20"/>
        </w:rPr>
      </w:pPr>
      <w:r w:rsidRPr="00435BB9">
        <w:rPr>
          <w:rFonts w:ascii="Calibri" w:hAnsi="Calibri" w:cs="Verdana"/>
          <w:b/>
          <w:sz w:val="20"/>
        </w:rPr>
        <w:t xml:space="preserve">CLÁUSULA DÉCIMA </w:t>
      </w:r>
      <w:r w:rsidR="00274547" w:rsidRPr="00435BB9">
        <w:rPr>
          <w:rFonts w:ascii="Calibri" w:hAnsi="Calibri" w:cs="Verdana"/>
          <w:b/>
          <w:sz w:val="20"/>
        </w:rPr>
        <w:t>SÉTIMA</w:t>
      </w:r>
      <w:r w:rsidRPr="00435BB9">
        <w:rPr>
          <w:rFonts w:ascii="Calibri" w:hAnsi="Calibri" w:cs="Verdana"/>
          <w:b/>
          <w:sz w:val="20"/>
        </w:rPr>
        <w:t xml:space="preserve"> – DA PUBLICAÇÃO</w:t>
      </w:r>
    </w:p>
    <w:p w:rsidR="00234ABC" w:rsidRPr="00435BB9" w:rsidRDefault="00234ABC" w:rsidP="00B45F97">
      <w:pPr>
        <w:pStyle w:val="Corpodetexto21"/>
        <w:keepNext/>
        <w:rPr>
          <w:rFonts w:ascii="Calibri" w:hAnsi="Calibri" w:cs="Verdana"/>
          <w:b/>
          <w:sz w:val="20"/>
        </w:rPr>
      </w:pPr>
    </w:p>
    <w:p w:rsidR="00B700A1" w:rsidRPr="00435BB9" w:rsidRDefault="00234ABC" w:rsidP="00B45F97">
      <w:pPr>
        <w:pStyle w:val="Corpodetexto21"/>
        <w:rPr>
          <w:rFonts w:ascii="Calibri" w:hAnsi="Calibri" w:cs="Verdana"/>
          <w:b/>
          <w:sz w:val="20"/>
        </w:rPr>
      </w:pPr>
      <w:r w:rsidRPr="00435BB9">
        <w:rPr>
          <w:rFonts w:ascii="Calibri" w:hAnsi="Calibri" w:cs="Verdana"/>
          <w:sz w:val="20"/>
        </w:rPr>
        <w:t xml:space="preserve">Incumbirá ao </w:t>
      </w:r>
      <w:r w:rsidR="00711B65" w:rsidRPr="00435BB9">
        <w:rPr>
          <w:rFonts w:ascii="Calibri" w:hAnsi="Calibri" w:cs="Verdana"/>
          <w:b/>
          <w:sz w:val="20"/>
        </w:rPr>
        <w:t>CONVENENTE</w:t>
      </w:r>
      <w:r w:rsidRPr="00435BB9">
        <w:rPr>
          <w:rFonts w:ascii="Calibri" w:hAnsi="Calibri" w:cs="Verdana"/>
          <w:sz w:val="20"/>
        </w:rPr>
        <w:t xml:space="preserve"> providenciar, à sua conta, a publicação do extrato deste Termo de</w:t>
      </w:r>
      <w:r w:rsidR="00274547" w:rsidRPr="00435BB9">
        <w:rPr>
          <w:rFonts w:ascii="Calibri" w:hAnsi="Calibri" w:cs="Verdana"/>
          <w:sz w:val="20"/>
        </w:rPr>
        <w:t xml:space="preserve"> Convênio</w:t>
      </w:r>
      <w:r w:rsidRPr="00435BB9">
        <w:rPr>
          <w:rFonts w:ascii="Calibri" w:hAnsi="Calibri" w:cs="Verdana"/>
          <w:sz w:val="20"/>
        </w:rPr>
        <w:t xml:space="preserve"> no Diário Oficial da União, no prazo de até 20 (vinte) dias, a contar da data de sua assinatura.</w:t>
      </w:r>
    </w:p>
    <w:p w:rsidR="00B700A1" w:rsidRPr="00435BB9" w:rsidRDefault="00B700A1" w:rsidP="00B45F97">
      <w:pPr>
        <w:pStyle w:val="Corpodetexto21"/>
        <w:rPr>
          <w:rFonts w:ascii="Calibri" w:hAnsi="Calibri" w:cs="Verdana"/>
          <w:b/>
          <w:sz w:val="20"/>
        </w:rPr>
      </w:pPr>
    </w:p>
    <w:p w:rsidR="00234ABC" w:rsidRPr="00435BB9" w:rsidRDefault="00234ABC" w:rsidP="00B45F97">
      <w:pPr>
        <w:pStyle w:val="Corpodetexto21"/>
        <w:rPr>
          <w:rFonts w:ascii="Calibri" w:hAnsi="Calibri" w:cs="Verdana"/>
          <w:b/>
          <w:sz w:val="20"/>
        </w:rPr>
      </w:pPr>
      <w:r w:rsidRPr="00435BB9">
        <w:rPr>
          <w:rFonts w:ascii="Calibri" w:hAnsi="Calibri" w:cs="Verdana"/>
          <w:b/>
          <w:sz w:val="20"/>
        </w:rPr>
        <w:t xml:space="preserve">CLÁUSULA DÉCIMA </w:t>
      </w:r>
      <w:r w:rsidR="00274547" w:rsidRPr="00435BB9">
        <w:rPr>
          <w:rFonts w:ascii="Calibri" w:hAnsi="Calibri" w:cs="Verdana"/>
          <w:b/>
          <w:sz w:val="20"/>
        </w:rPr>
        <w:t>OITAVA</w:t>
      </w:r>
      <w:r w:rsidRPr="00435BB9">
        <w:rPr>
          <w:rFonts w:ascii="Calibri" w:hAnsi="Calibri" w:cs="Verdana"/>
          <w:b/>
          <w:sz w:val="20"/>
        </w:rPr>
        <w:t xml:space="preserve"> – DO FORO</w:t>
      </w:r>
    </w:p>
    <w:p w:rsidR="00575749" w:rsidRPr="00435BB9" w:rsidRDefault="00575749" w:rsidP="00B45F97">
      <w:pPr>
        <w:pStyle w:val="Corpodetexto21"/>
        <w:rPr>
          <w:rFonts w:ascii="Calibri" w:hAnsi="Calibri" w:cs="Verdana"/>
          <w:sz w:val="20"/>
        </w:rPr>
      </w:pPr>
    </w:p>
    <w:p w:rsidR="00234ABC" w:rsidRPr="00435BB9" w:rsidRDefault="00234ABC" w:rsidP="00B45F97">
      <w:pPr>
        <w:pStyle w:val="Corpodetexto21"/>
        <w:rPr>
          <w:rFonts w:ascii="Calibri" w:hAnsi="Calibri" w:cs="Verdana"/>
          <w:sz w:val="20"/>
        </w:rPr>
      </w:pPr>
      <w:r w:rsidRPr="00435BB9">
        <w:rPr>
          <w:rFonts w:ascii="Calibri" w:hAnsi="Calibri" w:cs="Verdana"/>
          <w:sz w:val="20"/>
        </w:rPr>
        <w:t>Para dirimir as questões oriundas do presente instrumento, é competente o Foro da Justiça Federal</w:t>
      </w:r>
      <w:r w:rsidR="00B700A1" w:rsidRPr="00435BB9">
        <w:rPr>
          <w:rFonts w:ascii="Calibri" w:hAnsi="Calibri" w:cs="Verdana"/>
          <w:sz w:val="20"/>
        </w:rPr>
        <w:t>,</w:t>
      </w:r>
      <w:r w:rsidRPr="00435BB9">
        <w:rPr>
          <w:rFonts w:ascii="Calibri" w:hAnsi="Calibri" w:cs="Verdana"/>
          <w:sz w:val="20"/>
        </w:rPr>
        <w:t xml:space="preserve"> da Capital do Estado da Bahia.</w:t>
      </w:r>
    </w:p>
    <w:p w:rsidR="00B700A1" w:rsidRPr="00435BB9" w:rsidRDefault="00B700A1" w:rsidP="00B45F97">
      <w:pPr>
        <w:pStyle w:val="Corpodetexto21"/>
        <w:rPr>
          <w:rFonts w:ascii="Calibri" w:hAnsi="Calibri" w:cs="Verdana"/>
          <w:sz w:val="20"/>
        </w:rPr>
      </w:pPr>
    </w:p>
    <w:p w:rsidR="00234ABC" w:rsidRPr="00435BB9" w:rsidRDefault="00234ABC" w:rsidP="00B45F97">
      <w:pPr>
        <w:pStyle w:val="Corpodetexto21"/>
        <w:rPr>
          <w:rFonts w:ascii="Calibri" w:hAnsi="Calibri"/>
        </w:rPr>
      </w:pPr>
      <w:r w:rsidRPr="00435BB9">
        <w:rPr>
          <w:rFonts w:ascii="Calibri" w:hAnsi="Calibri" w:cs="Verdana"/>
          <w:sz w:val="20"/>
        </w:rPr>
        <w:t>E, por estarem justos e acordados, assinam o presente termo de cooperação em 03 (três) vias de igual teor e forma, na presença das testemunhas signatárias, para que se produzam os necessários efeitos jurídicos e legais.</w:t>
      </w:r>
    </w:p>
    <w:p w:rsidR="002E6FD9" w:rsidRPr="00435BB9" w:rsidRDefault="002E6FD9" w:rsidP="00B45F97">
      <w:pPr>
        <w:rPr>
          <w:rFonts w:ascii="Calibri" w:hAnsi="Calibri" w:cs="Arial"/>
          <w:sz w:val="24"/>
          <w:szCs w:val="24"/>
        </w:rPr>
      </w:pPr>
    </w:p>
    <w:p w:rsidR="003A40BC" w:rsidRPr="00435BB9" w:rsidRDefault="003A40BC" w:rsidP="00B45F97">
      <w:pPr>
        <w:rPr>
          <w:rFonts w:ascii="Calibri" w:hAnsi="Calibri" w:cs="Arial"/>
          <w:sz w:val="24"/>
          <w:szCs w:val="24"/>
        </w:rPr>
      </w:pPr>
    </w:p>
    <w:p w:rsidR="003A40BC" w:rsidRPr="00435BB9" w:rsidRDefault="00063284" w:rsidP="00B45F97">
      <w:pPr>
        <w:ind w:right="-81"/>
        <w:jc w:val="right"/>
        <w:rPr>
          <w:rFonts w:ascii="Calibri" w:hAnsi="Calibri" w:cs="Verdana"/>
        </w:rPr>
      </w:pPr>
      <w:permStart w:id="528368598" w:edGrp="everyone"/>
      <w:r>
        <w:rPr>
          <w:rFonts w:ascii="Calibri" w:hAnsi="Calibri" w:cs="Verdana"/>
        </w:rPr>
        <w:t>Cidade do Campus</w:t>
      </w:r>
      <w:r w:rsidR="003A40BC" w:rsidRPr="00435BB9">
        <w:rPr>
          <w:rFonts w:ascii="Calibri" w:hAnsi="Calibri" w:cs="Verdana"/>
        </w:rPr>
        <w:t>/</w:t>
      </w:r>
      <w:r w:rsidR="00D71A39" w:rsidRPr="00435BB9">
        <w:rPr>
          <w:rFonts w:ascii="Calibri" w:hAnsi="Calibri" w:cs="Verdana"/>
        </w:rPr>
        <w:t>BA</w:t>
      </w:r>
      <w:permEnd w:id="528368598"/>
      <w:r w:rsidR="00B700A1" w:rsidRPr="00435BB9">
        <w:rPr>
          <w:rFonts w:ascii="Calibri" w:hAnsi="Calibri" w:cs="Verdana"/>
        </w:rPr>
        <w:t xml:space="preserve">, </w:t>
      </w:r>
      <w:permStart w:id="2072270903" w:edGrp="everyone"/>
      <w:r w:rsidR="00B700A1" w:rsidRPr="00435BB9">
        <w:rPr>
          <w:rFonts w:ascii="Calibri" w:hAnsi="Calibri" w:cs="Verdana"/>
        </w:rPr>
        <w:t>XX</w:t>
      </w:r>
      <w:permEnd w:id="2072270903"/>
      <w:r w:rsidR="00B700A1" w:rsidRPr="00435BB9">
        <w:rPr>
          <w:rFonts w:ascii="Calibri" w:hAnsi="Calibri" w:cs="Verdana"/>
        </w:rPr>
        <w:t xml:space="preserve"> de </w:t>
      </w:r>
      <w:permStart w:id="1182483782" w:edGrp="everyone"/>
      <w:r w:rsidR="00B700A1" w:rsidRPr="00435BB9">
        <w:rPr>
          <w:rFonts w:ascii="Calibri" w:hAnsi="Calibri" w:cs="Verdana"/>
        </w:rPr>
        <w:t>XXXXXXXXX</w:t>
      </w:r>
      <w:permEnd w:id="1182483782"/>
      <w:r w:rsidR="003A40BC" w:rsidRPr="00435BB9">
        <w:rPr>
          <w:rFonts w:ascii="Calibri" w:hAnsi="Calibri" w:cs="Verdana"/>
        </w:rPr>
        <w:t xml:space="preserve"> de </w:t>
      </w:r>
      <w:permStart w:id="1999250096" w:edGrp="everyone"/>
      <w:r w:rsidR="003A40BC" w:rsidRPr="00435BB9">
        <w:rPr>
          <w:rFonts w:ascii="Calibri" w:hAnsi="Calibri" w:cs="Verdana"/>
        </w:rPr>
        <w:t>20</w:t>
      </w:r>
      <w:r w:rsidR="00B700A1" w:rsidRPr="00435BB9">
        <w:rPr>
          <w:rFonts w:ascii="Calibri" w:hAnsi="Calibri" w:cs="Verdana"/>
        </w:rPr>
        <w:t>21</w:t>
      </w:r>
      <w:permEnd w:id="1999250096"/>
      <w:r w:rsidR="003A40BC" w:rsidRPr="00435BB9">
        <w:rPr>
          <w:rFonts w:ascii="Calibri" w:hAnsi="Calibri" w:cs="Verdana"/>
        </w:rPr>
        <w:t>.</w:t>
      </w:r>
    </w:p>
    <w:p w:rsidR="003A40BC" w:rsidRPr="00435BB9" w:rsidRDefault="003A40BC" w:rsidP="00B45F97">
      <w:pPr>
        <w:pStyle w:val="Corpodetexto21"/>
        <w:jc w:val="center"/>
        <w:rPr>
          <w:rFonts w:ascii="Calibri" w:hAnsi="Calibri" w:cs="Verdana"/>
          <w:sz w:val="20"/>
        </w:rPr>
      </w:pPr>
    </w:p>
    <w:p w:rsidR="00B700A1" w:rsidRPr="00435BB9" w:rsidRDefault="00B700A1" w:rsidP="00B45F97">
      <w:pPr>
        <w:autoSpaceDE w:val="0"/>
        <w:autoSpaceDN w:val="0"/>
        <w:adjustRightInd w:val="0"/>
        <w:rPr>
          <w:rFonts w:ascii="Calibri" w:hAnsi="Calibri" w:cs="Arial"/>
          <w:sz w:val="18"/>
          <w:szCs w:val="24"/>
        </w:rPr>
      </w:pPr>
    </w:p>
    <w:p w:rsidR="00D57898" w:rsidRPr="00F13EFF" w:rsidRDefault="00D57898" w:rsidP="00D57898">
      <w:pPr>
        <w:autoSpaceDE w:val="0"/>
        <w:autoSpaceDN w:val="0"/>
        <w:adjustRightInd w:val="0"/>
        <w:jc w:val="center"/>
        <w:rPr>
          <w:rFonts w:ascii="Calibri" w:hAnsi="Calibri" w:cs="Arial"/>
          <w:color w:val="000000"/>
          <w:sz w:val="18"/>
          <w:szCs w:val="24"/>
        </w:rPr>
      </w:pPr>
      <w:r w:rsidRPr="00F13EFF">
        <w:rPr>
          <w:rFonts w:ascii="Calibri" w:hAnsi="Calibri" w:cs="Arial"/>
          <w:color w:val="000000"/>
          <w:sz w:val="18"/>
          <w:szCs w:val="24"/>
        </w:rPr>
        <w:t xml:space="preserve">_________________________________________     </w:t>
      </w:r>
      <w:r w:rsidRPr="00F13EFF">
        <w:rPr>
          <w:rFonts w:ascii="Calibri" w:hAnsi="Calibri" w:cs="Arial"/>
          <w:color w:val="000000"/>
          <w:sz w:val="18"/>
          <w:szCs w:val="24"/>
        </w:rPr>
        <w:tab/>
        <w:t>_________________________________________</w:t>
      </w:r>
    </w:p>
    <w:p w:rsidR="00D57898" w:rsidRPr="00435BB9" w:rsidRDefault="00D57898" w:rsidP="00D57898">
      <w:pPr>
        <w:rPr>
          <w:rFonts w:ascii="Calibri" w:eastAsia="Calibri" w:hAnsi="Calibri" w:cs="Calibri"/>
          <w:color w:val="000000"/>
          <w:sz w:val="18"/>
          <w:szCs w:val="18"/>
        </w:rPr>
      </w:pPr>
      <w:r w:rsidRPr="00435BB9">
        <w:rPr>
          <w:rFonts w:ascii="Calibri" w:eastAsia="Calibri" w:hAnsi="Calibri" w:cs="Calibri"/>
          <w:b/>
          <w:color w:val="000000"/>
          <w:sz w:val="18"/>
          <w:szCs w:val="18"/>
        </w:rPr>
        <w:t xml:space="preserve">  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Pr="00B45F97">
        <w:rPr>
          <w:rFonts w:ascii="Calibri" w:eastAsia="Calibri" w:hAnsi="Calibri" w:cs="Calibri"/>
          <w:b/>
          <w:color w:val="000000"/>
          <w:sz w:val="18"/>
          <w:szCs w:val="18"/>
        </w:rPr>
        <w:t>(</w:t>
      </w:r>
      <w:permStart w:id="1788567761" w:edGrp="everyone"/>
      <w:r w:rsidRPr="00B45F97">
        <w:rPr>
          <w:rFonts w:ascii="Calibri" w:eastAsia="Calibri" w:hAnsi="Calibri" w:cs="Calibri"/>
          <w:b/>
          <w:color w:val="000000"/>
          <w:sz w:val="18"/>
          <w:szCs w:val="18"/>
        </w:rPr>
        <w:t>Representante da CONVENENTE</w:t>
      </w:r>
      <w:permEnd w:id="1788567761"/>
      <w:r w:rsidRPr="00435BB9">
        <w:rPr>
          <w:rFonts w:ascii="Calibri" w:eastAsia="Calibri" w:hAnsi="Calibri" w:cs="Calibri"/>
          <w:b/>
          <w:color w:val="000000"/>
          <w:sz w:val="18"/>
          <w:szCs w:val="18"/>
        </w:rPr>
        <w:t>)</w:t>
      </w:r>
      <w:r w:rsidRPr="00435BB9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Pr="00435BB9">
        <w:rPr>
          <w:rFonts w:ascii="Calibri" w:eastAsia="Calibri" w:hAnsi="Calibri" w:cs="Calibri"/>
          <w:b/>
          <w:color w:val="000000"/>
          <w:sz w:val="18"/>
          <w:szCs w:val="18"/>
        </w:rPr>
        <w:tab/>
        <w:t xml:space="preserve">    </w:t>
      </w:r>
      <w:proofErr w:type="gramStart"/>
      <w:r w:rsidRPr="00435BB9">
        <w:rPr>
          <w:rFonts w:ascii="Calibri" w:eastAsia="Calibri" w:hAnsi="Calibri" w:cs="Calibri"/>
          <w:b/>
          <w:color w:val="000000"/>
          <w:sz w:val="18"/>
          <w:szCs w:val="18"/>
        </w:rPr>
        <w:tab/>
        <w:t xml:space="preserve">  (</w:t>
      </w:r>
      <w:permStart w:id="1894714864" w:edGrp="everyone"/>
      <w:proofErr w:type="gramEnd"/>
      <w:r w:rsidRPr="00B45F97">
        <w:rPr>
          <w:rFonts w:ascii="Calibri" w:eastAsia="Calibri" w:hAnsi="Calibri" w:cs="Calibri"/>
          <w:b/>
          <w:color w:val="000000"/>
          <w:sz w:val="18"/>
          <w:szCs w:val="18"/>
        </w:rPr>
        <w:t>Representante da CONCEDENTE</w:t>
      </w:r>
      <w:permEnd w:id="1894714864"/>
      <w:r w:rsidRPr="00435BB9">
        <w:rPr>
          <w:rFonts w:ascii="Calibri" w:eastAsia="Calibri" w:hAnsi="Calibri" w:cs="Calibri"/>
          <w:b/>
          <w:color w:val="000000"/>
          <w:sz w:val="18"/>
          <w:szCs w:val="18"/>
        </w:rPr>
        <w:t>)</w:t>
      </w:r>
    </w:p>
    <w:p w:rsidR="00D57898" w:rsidRPr="00435BB9" w:rsidRDefault="00D57898" w:rsidP="00D57898">
      <w:pPr>
        <w:ind w:left="1416" w:firstLine="708"/>
        <w:rPr>
          <w:rFonts w:ascii="Calibri" w:eastAsia="Calibri" w:hAnsi="Calibri" w:cs="Calibri"/>
          <w:sz w:val="18"/>
          <w:szCs w:val="18"/>
        </w:rPr>
      </w:pPr>
      <w:r w:rsidRPr="00435BB9">
        <w:rPr>
          <w:rFonts w:ascii="Calibri" w:eastAsia="Calibri" w:hAnsi="Calibri" w:cs="Calibri"/>
          <w:sz w:val="18"/>
          <w:szCs w:val="18"/>
        </w:rPr>
        <w:t>(</w:t>
      </w:r>
      <w:permStart w:id="602034925" w:edGrp="everyone"/>
      <w:r w:rsidRPr="00B45F97">
        <w:rPr>
          <w:rFonts w:ascii="Calibri" w:eastAsia="Calibri" w:hAnsi="Calibri" w:cs="Calibri"/>
          <w:sz w:val="18"/>
          <w:szCs w:val="18"/>
        </w:rPr>
        <w:t>Cargo</w:t>
      </w:r>
      <w:permEnd w:id="602034925"/>
      <w:r w:rsidRPr="00B45F97">
        <w:rPr>
          <w:rFonts w:ascii="Calibri" w:eastAsia="Calibri" w:hAnsi="Calibri" w:cs="Calibri"/>
          <w:sz w:val="18"/>
          <w:szCs w:val="18"/>
        </w:rPr>
        <w:t>)</w:t>
      </w:r>
      <w:r w:rsidRPr="00435BB9">
        <w:rPr>
          <w:rFonts w:ascii="Calibri" w:eastAsia="Calibri" w:hAnsi="Calibri" w:cs="Calibri"/>
          <w:sz w:val="18"/>
          <w:szCs w:val="18"/>
        </w:rPr>
        <w:tab/>
      </w:r>
      <w:r w:rsidRPr="00435BB9">
        <w:rPr>
          <w:rFonts w:ascii="Calibri" w:eastAsia="Calibri" w:hAnsi="Calibri" w:cs="Calibri"/>
          <w:sz w:val="18"/>
          <w:szCs w:val="18"/>
        </w:rPr>
        <w:tab/>
      </w:r>
      <w:r w:rsidRPr="00435BB9">
        <w:rPr>
          <w:rFonts w:ascii="Calibri" w:eastAsia="Calibri" w:hAnsi="Calibri" w:cs="Calibri"/>
          <w:sz w:val="18"/>
          <w:szCs w:val="18"/>
        </w:rPr>
        <w:tab/>
      </w:r>
      <w:r w:rsidRPr="00435BB9">
        <w:rPr>
          <w:rFonts w:ascii="Calibri" w:eastAsia="Calibri" w:hAnsi="Calibri" w:cs="Calibri"/>
          <w:sz w:val="18"/>
          <w:szCs w:val="18"/>
        </w:rPr>
        <w:tab/>
      </w:r>
      <w:r w:rsidRPr="00435BB9">
        <w:rPr>
          <w:rFonts w:ascii="Calibri" w:eastAsia="Calibri" w:hAnsi="Calibri" w:cs="Calibri"/>
          <w:sz w:val="18"/>
          <w:szCs w:val="18"/>
        </w:rPr>
        <w:tab/>
      </w:r>
      <w:r w:rsidRPr="00435BB9">
        <w:rPr>
          <w:rFonts w:ascii="Calibri" w:eastAsia="Calibri" w:hAnsi="Calibri" w:cs="Calibri"/>
          <w:sz w:val="18"/>
          <w:szCs w:val="18"/>
        </w:rPr>
        <w:tab/>
        <w:t>(</w:t>
      </w:r>
      <w:permStart w:id="1132871485" w:edGrp="everyone"/>
      <w:r w:rsidRPr="00B45F97">
        <w:rPr>
          <w:rFonts w:ascii="Calibri" w:eastAsia="Calibri" w:hAnsi="Calibri" w:cs="Calibri"/>
          <w:sz w:val="18"/>
          <w:szCs w:val="18"/>
        </w:rPr>
        <w:t>Cargo</w:t>
      </w:r>
      <w:permEnd w:id="1132871485"/>
      <w:r w:rsidRPr="00B45F97">
        <w:rPr>
          <w:rFonts w:ascii="Calibri" w:eastAsia="Calibri" w:hAnsi="Calibri" w:cs="Calibri"/>
          <w:sz w:val="18"/>
          <w:szCs w:val="18"/>
        </w:rPr>
        <w:t>)</w:t>
      </w:r>
    </w:p>
    <w:p w:rsidR="00D57898" w:rsidRPr="00F13EFF" w:rsidRDefault="00D57898" w:rsidP="00D57898">
      <w:pPr>
        <w:autoSpaceDE w:val="0"/>
        <w:autoSpaceDN w:val="0"/>
        <w:adjustRightInd w:val="0"/>
        <w:rPr>
          <w:rFonts w:ascii="Calibri" w:hAnsi="Calibri" w:cs="Arial"/>
          <w:sz w:val="18"/>
          <w:szCs w:val="24"/>
        </w:rPr>
      </w:pPr>
    </w:p>
    <w:p w:rsidR="00D57898" w:rsidRPr="00F13EFF" w:rsidRDefault="00D57898" w:rsidP="00D57898">
      <w:pPr>
        <w:autoSpaceDE w:val="0"/>
        <w:autoSpaceDN w:val="0"/>
        <w:adjustRightInd w:val="0"/>
        <w:rPr>
          <w:rFonts w:ascii="Calibri" w:hAnsi="Calibri" w:cs="Arial"/>
          <w:sz w:val="18"/>
          <w:szCs w:val="24"/>
        </w:rPr>
      </w:pPr>
    </w:p>
    <w:p w:rsidR="00E05647" w:rsidRPr="00435BB9" w:rsidRDefault="00E05647" w:rsidP="00E05647">
      <w:pPr>
        <w:rPr>
          <w:rFonts w:ascii="Calibri" w:eastAsia="Calibri" w:hAnsi="Calibri" w:cs="Calibri"/>
          <w:sz w:val="18"/>
          <w:szCs w:val="18"/>
        </w:rPr>
      </w:pPr>
    </w:p>
    <w:p w:rsidR="00E05647" w:rsidRPr="00435BB9" w:rsidRDefault="00E05647" w:rsidP="00D57898">
      <w:pPr>
        <w:ind w:left="696" w:firstLine="708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 w:rsidRPr="00435BB9">
        <w:rPr>
          <w:rFonts w:ascii="Calibri" w:eastAsia="Calibri" w:hAnsi="Calibri" w:cs="Calibri"/>
          <w:b/>
          <w:color w:val="000000"/>
          <w:sz w:val="18"/>
          <w:szCs w:val="18"/>
        </w:rPr>
        <w:t xml:space="preserve">Testemunha </w:t>
      </w:r>
      <w:r w:rsidRPr="00435BB9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Pr="00435BB9">
        <w:rPr>
          <w:rFonts w:ascii="Calibri" w:eastAsia="Calibri" w:hAnsi="Calibri" w:cs="Calibri"/>
          <w:b/>
          <w:color w:val="000000"/>
          <w:sz w:val="18"/>
          <w:szCs w:val="18"/>
        </w:rPr>
        <w:tab/>
      </w:r>
      <w:r w:rsidRPr="00435BB9">
        <w:rPr>
          <w:rFonts w:ascii="Calibri" w:eastAsia="Calibri" w:hAnsi="Calibri" w:cs="Calibri"/>
          <w:b/>
          <w:color w:val="000000"/>
          <w:sz w:val="18"/>
          <w:szCs w:val="18"/>
        </w:rPr>
        <w:tab/>
        <w:t xml:space="preserve">        </w:t>
      </w:r>
      <w:r w:rsidRPr="00435BB9">
        <w:rPr>
          <w:rFonts w:ascii="Calibri" w:eastAsia="Calibri" w:hAnsi="Calibri" w:cs="Calibri"/>
          <w:b/>
          <w:sz w:val="18"/>
          <w:szCs w:val="18"/>
        </w:rPr>
        <w:tab/>
      </w:r>
      <w:r w:rsidRPr="00435BB9">
        <w:rPr>
          <w:rFonts w:ascii="Calibri" w:eastAsia="Calibri" w:hAnsi="Calibri" w:cs="Calibri"/>
          <w:b/>
          <w:sz w:val="18"/>
          <w:szCs w:val="18"/>
        </w:rPr>
        <w:tab/>
      </w:r>
      <w:r w:rsidRPr="00435BB9">
        <w:rPr>
          <w:rFonts w:ascii="Calibri" w:eastAsia="Calibri" w:hAnsi="Calibri" w:cs="Calibri"/>
          <w:b/>
          <w:color w:val="000000"/>
          <w:sz w:val="18"/>
          <w:szCs w:val="18"/>
        </w:rPr>
        <w:t>Testemunha</w:t>
      </w:r>
    </w:p>
    <w:p w:rsidR="00E05647" w:rsidRPr="00435BB9" w:rsidRDefault="00E05647" w:rsidP="00E05647">
      <w:pPr>
        <w:ind w:left="-567" w:firstLine="567"/>
        <w:rPr>
          <w:rFonts w:ascii="Calibri" w:eastAsia="Calibri" w:hAnsi="Calibri" w:cs="Calibri"/>
          <w:color w:val="000000"/>
          <w:sz w:val="18"/>
          <w:szCs w:val="18"/>
        </w:rPr>
      </w:pPr>
    </w:p>
    <w:p w:rsidR="00E05647" w:rsidRPr="00435BB9" w:rsidRDefault="00E05647" w:rsidP="00D57898">
      <w:pPr>
        <w:ind w:left="696" w:firstLine="708"/>
        <w:rPr>
          <w:rFonts w:ascii="Calibri" w:eastAsia="Calibri" w:hAnsi="Calibri" w:cs="Calibri"/>
          <w:color w:val="000000"/>
          <w:sz w:val="16"/>
          <w:szCs w:val="16"/>
        </w:rPr>
      </w:pPr>
      <w:r w:rsidRPr="00435BB9">
        <w:rPr>
          <w:rFonts w:ascii="Calibri" w:eastAsia="Calibri" w:hAnsi="Calibri" w:cs="Calibri"/>
          <w:color w:val="000000"/>
          <w:sz w:val="16"/>
          <w:szCs w:val="16"/>
        </w:rPr>
        <w:t>Nome:</w:t>
      </w:r>
      <w:r w:rsidR="00566989" w:rsidRPr="00435BB9">
        <w:rPr>
          <w:rFonts w:ascii="Calibri" w:eastAsia="Calibri" w:hAnsi="Calibri" w:cs="Calibri"/>
          <w:color w:val="000000"/>
          <w:sz w:val="16"/>
          <w:szCs w:val="16"/>
        </w:rPr>
        <w:t xml:space="preserve"> </w:t>
      </w:r>
      <w:r w:rsidRPr="00435BB9">
        <w:rPr>
          <w:rFonts w:ascii="Calibri" w:eastAsia="Calibri" w:hAnsi="Calibri" w:cs="Calibri"/>
          <w:color w:val="000000"/>
          <w:sz w:val="16"/>
          <w:szCs w:val="16"/>
        </w:rPr>
        <w:tab/>
      </w:r>
      <w:permStart w:id="832383740" w:edGrp="everyone"/>
      <w:r w:rsidRPr="00435BB9">
        <w:rPr>
          <w:rFonts w:ascii="Calibri" w:eastAsia="Calibri" w:hAnsi="Calibri" w:cs="Calibri"/>
          <w:color w:val="000000"/>
          <w:sz w:val="16"/>
          <w:szCs w:val="16"/>
        </w:rPr>
        <w:tab/>
      </w:r>
      <w:r w:rsidRPr="00435BB9">
        <w:rPr>
          <w:rFonts w:ascii="Calibri" w:eastAsia="Calibri" w:hAnsi="Calibri" w:cs="Calibri"/>
          <w:color w:val="000000"/>
          <w:sz w:val="16"/>
          <w:szCs w:val="16"/>
        </w:rPr>
        <w:tab/>
      </w:r>
      <w:r w:rsidRPr="00435BB9">
        <w:rPr>
          <w:rFonts w:ascii="Calibri" w:eastAsia="Calibri" w:hAnsi="Calibri" w:cs="Calibri"/>
          <w:color w:val="000000"/>
          <w:sz w:val="16"/>
          <w:szCs w:val="16"/>
        </w:rPr>
        <w:tab/>
      </w:r>
      <w:permEnd w:id="832383740"/>
      <w:r w:rsidRPr="00435BB9">
        <w:rPr>
          <w:rFonts w:ascii="Calibri" w:eastAsia="Calibri" w:hAnsi="Calibri" w:cs="Calibri"/>
          <w:color w:val="000000"/>
          <w:sz w:val="16"/>
          <w:szCs w:val="16"/>
        </w:rPr>
        <w:tab/>
      </w:r>
      <w:r w:rsidRPr="00435BB9">
        <w:rPr>
          <w:rFonts w:ascii="Calibri" w:eastAsia="Calibri" w:hAnsi="Calibri" w:cs="Calibri"/>
          <w:color w:val="000000"/>
          <w:sz w:val="16"/>
          <w:szCs w:val="16"/>
        </w:rPr>
        <w:tab/>
        <w:t>Nome</w:t>
      </w:r>
      <w:r w:rsidRPr="00B45F97">
        <w:rPr>
          <w:rFonts w:ascii="Calibri" w:eastAsia="Calibri" w:hAnsi="Calibri" w:cs="Calibri"/>
          <w:color w:val="000000"/>
          <w:sz w:val="16"/>
          <w:szCs w:val="16"/>
        </w:rPr>
        <w:t>:</w:t>
      </w:r>
      <w:r w:rsidR="00566989" w:rsidRPr="00435BB9">
        <w:rPr>
          <w:rFonts w:ascii="Calibri" w:eastAsia="Calibri" w:hAnsi="Calibri" w:cs="Calibri"/>
          <w:color w:val="000000"/>
          <w:sz w:val="16"/>
          <w:szCs w:val="16"/>
        </w:rPr>
        <w:t xml:space="preserve"> </w:t>
      </w:r>
      <w:r w:rsidRPr="00435BB9">
        <w:rPr>
          <w:rFonts w:ascii="Calibri" w:eastAsia="Calibri" w:hAnsi="Calibri" w:cs="Calibri"/>
          <w:color w:val="000000"/>
          <w:sz w:val="16"/>
          <w:szCs w:val="16"/>
        </w:rPr>
        <w:t xml:space="preserve">  </w:t>
      </w:r>
      <w:permStart w:id="119742312" w:edGrp="everyone"/>
      <w:r w:rsidRPr="00435BB9">
        <w:rPr>
          <w:rFonts w:ascii="Calibri" w:eastAsia="Calibri" w:hAnsi="Calibri" w:cs="Calibri"/>
          <w:color w:val="000000"/>
          <w:sz w:val="16"/>
          <w:szCs w:val="16"/>
        </w:rPr>
        <w:t xml:space="preserve">         </w:t>
      </w:r>
      <w:r w:rsidR="00566989" w:rsidRPr="00435BB9">
        <w:rPr>
          <w:rFonts w:ascii="Calibri" w:eastAsia="Calibri" w:hAnsi="Calibri" w:cs="Calibri"/>
          <w:color w:val="000000"/>
          <w:sz w:val="16"/>
          <w:szCs w:val="16"/>
        </w:rPr>
        <w:t xml:space="preserve">              </w:t>
      </w:r>
      <w:r w:rsidRPr="00435BB9">
        <w:rPr>
          <w:rFonts w:ascii="Calibri" w:eastAsia="Calibri" w:hAnsi="Calibri" w:cs="Calibri"/>
          <w:color w:val="000000"/>
          <w:sz w:val="16"/>
          <w:szCs w:val="16"/>
        </w:rPr>
        <w:t xml:space="preserve">  </w:t>
      </w:r>
      <w:permEnd w:id="119742312"/>
      <w:r w:rsidRPr="00435BB9">
        <w:rPr>
          <w:rFonts w:ascii="Calibri" w:eastAsia="Calibri" w:hAnsi="Calibri" w:cs="Calibri"/>
          <w:color w:val="000000"/>
          <w:sz w:val="16"/>
          <w:szCs w:val="16"/>
        </w:rPr>
        <w:t xml:space="preserve"> </w:t>
      </w:r>
    </w:p>
    <w:p w:rsidR="00E05647" w:rsidRPr="00435BB9" w:rsidRDefault="00E05647" w:rsidP="00D57898">
      <w:pPr>
        <w:ind w:left="696" w:firstLine="708"/>
        <w:rPr>
          <w:rFonts w:ascii="Calibri" w:eastAsia="Calibri" w:hAnsi="Calibri" w:cs="Calibri"/>
          <w:color w:val="000000"/>
          <w:sz w:val="16"/>
          <w:szCs w:val="16"/>
        </w:rPr>
      </w:pPr>
      <w:r w:rsidRPr="00435BB9">
        <w:rPr>
          <w:rFonts w:ascii="Calibri" w:eastAsia="Calibri" w:hAnsi="Calibri" w:cs="Calibri"/>
          <w:color w:val="000000"/>
          <w:sz w:val="16"/>
          <w:szCs w:val="16"/>
        </w:rPr>
        <w:t>RG:</w:t>
      </w:r>
      <w:r w:rsidR="00566989" w:rsidRPr="00435BB9">
        <w:rPr>
          <w:rFonts w:ascii="Calibri" w:eastAsia="Calibri" w:hAnsi="Calibri" w:cs="Calibri"/>
          <w:color w:val="000000"/>
          <w:sz w:val="16"/>
          <w:szCs w:val="16"/>
        </w:rPr>
        <w:t xml:space="preserve"> </w:t>
      </w:r>
      <w:permStart w:id="2114941068" w:edGrp="everyone"/>
      <w:r w:rsidRPr="00435BB9">
        <w:rPr>
          <w:rFonts w:ascii="Calibri" w:eastAsia="Calibri" w:hAnsi="Calibri" w:cs="Calibri"/>
          <w:color w:val="000000"/>
          <w:sz w:val="16"/>
          <w:szCs w:val="16"/>
        </w:rPr>
        <w:tab/>
      </w:r>
      <w:r w:rsidRPr="00435BB9">
        <w:rPr>
          <w:rFonts w:ascii="Calibri" w:eastAsia="Calibri" w:hAnsi="Calibri" w:cs="Calibri"/>
          <w:color w:val="000000"/>
          <w:sz w:val="16"/>
          <w:szCs w:val="16"/>
        </w:rPr>
        <w:tab/>
      </w:r>
      <w:r w:rsidRPr="00435BB9">
        <w:rPr>
          <w:rFonts w:ascii="Calibri" w:eastAsia="Calibri" w:hAnsi="Calibri" w:cs="Calibri"/>
          <w:color w:val="000000"/>
          <w:sz w:val="16"/>
          <w:szCs w:val="16"/>
        </w:rPr>
        <w:tab/>
      </w:r>
      <w:permEnd w:id="2114941068"/>
      <w:r w:rsidRPr="00435BB9">
        <w:rPr>
          <w:rFonts w:ascii="Calibri" w:eastAsia="Calibri" w:hAnsi="Calibri" w:cs="Calibri"/>
          <w:color w:val="000000"/>
          <w:sz w:val="16"/>
          <w:szCs w:val="16"/>
        </w:rPr>
        <w:tab/>
        <w:t xml:space="preserve"> </w:t>
      </w:r>
      <w:r w:rsidRPr="00435BB9">
        <w:rPr>
          <w:rFonts w:ascii="Calibri" w:eastAsia="Calibri" w:hAnsi="Calibri" w:cs="Calibri"/>
          <w:color w:val="000000"/>
          <w:sz w:val="16"/>
          <w:szCs w:val="16"/>
        </w:rPr>
        <w:tab/>
      </w:r>
      <w:r w:rsidRPr="00435BB9">
        <w:rPr>
          <w:rFonts w:ascii="Calibri" w:eastAsia="Calibri" w:hAnsi="Calibri" w:cs="Calibri"/>
          <w:color w:val="000000"/>
          <w:sz w:val="16"/>
          <w:szCs w:val="16"/>
        </w:rPr>
        <w:tab/>
        <w:t>RG:</w:t>
      </w:r>
      <w:r w:rsidR="00566989" w:rsidRPr="00435BB9">
        <w:rPr>
          <w:rFonts w:ascii="Calibri" w:eastAsia="Calibri" w:hAnsi="Calibri" w:cs="Calibri"/>
          <w:color w:val="000000"/>
          <w:sz w:val="16"/>
          <w:szCs w:val="16"/>
        </w:rPr>
        <w:t xml:space="preserve"> </w:t>
      </w:r>
      <w:r w:rsidRPr="00435BB9">
        <w:rPr>
          <w:rFonts w:ascii="Calibri" w:eastAsia="Calibri" w:hAnsi="Calibri" w:cs="Calibri"/>
          <w:color w:val="000000"/>
          <w:sz w:val="16"/>
          <w:szCs w:val="16"/>
        </w:rPr>
        <w:t xml:space="preserve">  </w:t>
      </w:r>
      <w:permStart w:id="1797608616" w:edGrp="everyone"/>
      <w:r w:rsidRPr="00435BB9">
        <w:rPr>
          <w:rFonts w:ascii="Calibri" w:eastAsia="Calibri" w:hAnsi="Calibri" w:cs="Calibri"/>
          <w:color w:val="000000"/>
          <w:sz w:val="16"/>
          <w:szCs w:val="16"/>
        </w:rPr>
        <w:t xml:space="preserve">                        </w:t>
      </w:r>
      <w:permEnd w:id="1797608616"/>
    </w:p>
    <w:p w:rsidR="00E05647" w:rsidRPr="0024401E" w:rsidRDefault="00E05647" w:rsidP="00D57898">
      <w:pPr>
        <w:ind w:left="696" w:firstLine="708"/>
        <w:rPr>
          <w:rFonts w:ascii="Calibri" w:eastAsia="Calibri" w:hAnsi="Calibri" w:cs="Calibri"/>
          <w:color w:val="000000"/>
          <w:sz w:val="16"/>
          <w:szCs w:val="16"/>
        </w:rPr>
      </w:pPr>
      <w:r w:rsidRPr="00435BB9">
        <w:rPr>
          <w:rFonts w:ascii="Calibri" w:eastAsia="Calibri" w:hAnsi="Calibri" w:cs="Calibri"/>
          <w:color w:val="000000"/>
          <w:sz w:val="16"/>
          <w:szCs w:val="16"/>
        </w:rPr>
        <w:t>CPF:</w:t>
      </w:r>
      <w:r w:rsidR="00566989" w:rsidRPr="00435BB9">
        <w:rPr>
          <w:rFonts w:ascii="Calibri" w:eastAsia="Calibri" w:hAnsi="Calibri" w:cs="Calibri"/>
          <w:color w:val="000000"/>
          <w:sz w:val="16"/>
          <w:szCs w:val="16"/>
        </w:rPr>
        <w:t xml:space="preserve"> </w:t>
      </w:r>
      <w:permStart w:id="576926853" w:edGrp="everyone"/>
      <w:r w:rsidRPr="00435BB9">
        <w:rPr>
          <w:rFonts w:ascii="Calibri" w:eastAsia="Calibri" w:hAnsi="Calibri" w:cs="Calibri"/>
          <w:color w:val="000000"/>
          <w:sz w:val="16"/>
          <w:szCs w:val="16"/>
        </w:rPr>
        <w:tab/>
        <w:t xml:space="preserve">               </w:t>
      </w:r>
      <w:r w:rsidR="00566989" w:rsidRPr="00435BB9">
        <w:rPr>
          <w:rFonts w:ascii="Calibri" w:eastAsia="Calibri" w:hAnsi="Calibri" w:cs="Calibri"/>
          <w:color w:val="000000"/>
          <w:sz w:val="16"/>
          <w:szCs w:val="16"/>
        </w:rPr>
        <w:t xml:space="preserve">                      </w:t>
      </w:r>
      <w:permEnd w:id="576926853"/>
      <w:r w:rsidR="00566989" w:rsidRPr="00435BB9">
        <w:rPr>
          <w:rFonts w:ascii="Calibri" w:eastAsia="Calibri" w:hAnsi="Calibri" w:cs="Calibri"/>
          <w:color w:val="000000"/>
          <w:sz w:val="16"/>
          <w:szCs w:val="16"/>
        </w:rPr>
        <w:tab/>
      </w:r>
      <w:r w:rsidR="00566989" w:rsidRPr="00435BB9">
        <w:rPr>
          <w:rFonts w:ascii="Calibri" w:eastAsia="Calibri" w:hAnsi="Calibri" w:cs="Calibri"/>
          <w:color w:val="000000"/>
          <w:sz w:val="16"/>
          <w:szCs w:val="16"/>
        </w:rPr>
        <w:tab/>
      </w:r>
      <w:r w:rsidR="00566989" w:rsidRPr="00435BB9">
        <w:rPr>
          <w:rFonts w:ascii="Calibri" w:eastAsia="Calibri" w:hAnsi="Calibri" w:cs="Calibri"/>
          <w:color w:val="000000"/>
          <w:sz w:val="16"/>
          <w:szCs w:val="16"/>
        </w:rPr>
        <w:tab/>
      </w:r>
      <w:r w:rsidR="00566989" w:rsidRPr="00435BB9">
        <w:rPr>
          <w:rFonts w:ascii="Calibri" w:eastAsia="Calibri" w:hAnsi="Calibri" w:cs="Calibri"/>
          <w:color w:val="000000"/>
          <w:sz w:val="16"/>
          <w:szCs w:val="16"/>
        </w:rPr>
        <w:tab/>
        <w:t>CPF</w:t>
      </w:r>
      <w:permStart w:id="795173338" w:edGrp="everyone"/>
      <w:r w:rsidR="00566989" w:rsidRPr="00435BB9">
        <w:rPr>
          <w:rFonts w:ascii="Calibri" w:eastAsia="Calibri" w:hAnsi="Calibri" w:cs="Calibri"/>
          <w:color w:val="000000"/>
          <w:sz w:val="16"/>
          <w:szCs w:val="16"/>
        </w:rPr>
        <w:t>:</w:t>
      </w:r>
      <w:r w:rsidR="00566989">
        <w:rPr>
          <w:rFonts w:ascii="Calibri" w:eastAsia="Calibri" w:hAnsi="Calibri" w:cs="Calibri"/>
          <w:color w:val="000000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sz w:val="16"/>
          <w:szCs w:val="16"/>
        </w:rPr>
        <w:t xml:space="preserve">                                  </w:t>
      </w:r>
    </w:p>
    <w:permEnd w:id="795173338"/>
    <w:p w:rsidR="003A40BC" w:rsidRPr="000363B8" w:rsidRDefault="003A40BC" w:rsidP="006B54A3">
      <w:pPr>
        <w:pStyle w:val="Corpodetexto21"/>
        <w:rPr>
          <w:rFonts w:ascii="Calibri" w:hAnsi="Calibri" w:cs="Verdana"/>
          <w:sz w:val="20"/>
        </w:rPr>
      </w:pPr>
    </w:p>
    <w:p w:rsidR="003A40BC" w:rsidRPr="000363B8" w:rsidRDefault="003A40BC" w:rsidP="006B54A3">
      <w:pPr>
        <w:pStyle w:val="Corpodetexto21"/>
        <w:rPr>
          <w:rFonts w:ascii="Calibri" w:hAnsi="Calibri" w:cs="Verdana"/>
          <w:sz w:val="20"/>
        </w:rPr>
      </w:pPr>
    </w:p>
    <w:p w:rsidR="006F2D00" w:rsidRPr="000363B8" w:rsidRDefault="006F2D00" w:rsidP="006B54A3">
      <w:pPr>
        <w:pStyle w:val="Corpodetexto21"/>
        <w:rPr>
          <w:rFonts w:ascii="Calibri" w:hAnsi="Calibri" w:cs="Verdana"/>
          <w:b/>
          <w:sz w:val="20"/>
        </w:rPr>
      </w:pPr>
    </w:p>
    <w:sectPr w:rsidR="006F2D00" w:rsidRPr="000363B8" w:rsidSect="0030589D">
      <w:headerReference w:type="default" r:id="rId9"/>
      <w:pgSz w:w="11906" w:h="16838"/>
      <w:pgMar w:top="1440" w:right="1080" w:bottom="1440" w:left="1080" w:header="28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C5557" w:rsidRDefault="006C5557">
      <w:r>
        <w:separator/>
      </w:r>
    </w:p>
  </w:endnote>
  <w:endnote w:type="continuationSeparator" w:id="0">
    <w:p w:rsidR="006C5557" w:rsidRDefault="006C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MS Gothic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C5557" w:rsidRDefault="006C5557">
      <w:r>
        <w:separator/>
      </w:r>
    </w:p>
  </w:footnote>
  <w:footnote w:type="continuationSeparator" w:id="0">
    <w:p w:rsidR="006C5557" w:rsidRDefault="006C5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95838" w:rsidRDefault="00295838" w:rsidP="009A0A57">
    <w:pPr>
      <w:pStyle w:val="Cabealho"/>
    </w:pPr>
  </w:p>
  <w:p w:rsidR="009A0A57" w:rsidRDefault="009A0A57" w:rsidP="009A0A57">
    <w:pPr>
      <w:pStyle w:val="Cabealho"/>
    </w:pPr>
  </w:p>
  <w:p w:rsidR="009A0A57" w:rsidRPr="009A0A57" w:rsidRDefault="009A0A57" w:rsidP="009A0A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Clusula"/>
      <w:lvlText w:val="%1"/>
      <w:lvlJc w:val="left"/>
      <w:pPr>
        <w:tabs>
          <w:tab w:val="num" w:pos="567"/>
        </w:tabs>
        <w:ind w:left="567" w:hanging="567"/>
      </w:pPr>
      <w:rPr>
        <w:vanish/>
      </w:rPr>
    </w:lvl>
    <w:lvl w:ilvl="1">
      <w:start w:val="1"/>
      <w:numFmt w:val="none"/>
      <w:pStyle w:val="Textodeclusula"/>
      <w:suff w:val="nothing"/>
      <w:lvlText w:val=""/>
      <w:lvlJc w:val="left"/>
      <w:pPr>
        <w:tabs>
          <w:tab w:val="num" w:pos="0"/>
        </w:tabs>
        <w:ind w:left="567" w:firstLine="0"/>
      </w:pPr>
    </w:lvl>
    <w:lvl w:ilvl="2">
      <w:start w:val="1"/>
      <w:numFmt w:val="upperRoman"/>
      <w:lvlText w:val="%3."/>
      <w:lvlJc w:val="left"/>
      <w:pPr>
        <w:tabs>
          <w:tab w:val="num" w:pos="1134"/>
        </w:tabs>
        <w:ind w:left="1134" w:hanging="567"/>
      </w:pPr>
    </w:lvl>
    <w:lvl w:ilvl="3">
      <w:start w:val="1"/>
      <w:numFmt w:val="lowerLetter"/>
      <w:lvlText w:val="%4)"/>
      <w:lvlJc w:val="left"/>
      <w:pPr>
        <w:tabs>
          <w:tab w:val="num" w:pos="1559"/>
        </w:tabs>
        <w:ind w:left="1559" w:hanging="425"/>
      </w:pPr>
    </w:lvl>
    <w:lvl w:ilvl="4">
      <w:start w:val="1"/>
      <w:numFmt w:val="decimal"/>
      <w:lvlText w:val="%5.)"/>
      <w:lvlJc w:val="left"/>
      <w:pPr>
        <w:tabs>
          <w:tab w:val="num" w:pos="2268"/>
        </w:tabs>
        <w:ind w:left="2268" w:hanging="567"/>
      </w:pPr>
    </w:lvl>
    <w:lvl w:ilvl="5">
      <w:start w:val="1"/>
      <w:numFmt w:val="none"/>
      <w:suff w:val="nothing"/>
      <w:lvlText w:val="Parágrafo Único"/>
      <w:lvlJc w:val="left"/>
      <w:pPr>
        <w:tabs>
          <w:tab w:val="num" w:pos="0"/>
        </w:tabs>
        <w:ind w:left="1134" w:firstLine="0"/>
      </w:pPr>
      <w:rPr>
        <w:b/>
        <w:i w:val="0"/>
      </w:rPr>
    </w:lvl>
    <w:lvl w:ilvl="6">
      <w:start w:val="1"/>
      <w:numFmt w:val="decimal"/>
      <w:suff w:val="nothing"/>
      <w:lvlText w:val="Parágrafo %7"/>
      <w:lvlJc w:val="left"/>
      <w:pPr>
        <w:tabs>
          <w:tab w:val="num" w:pos="0"/>
        </w:tabs>
        <w:ind w:left="1134" w:firstLine="0"/>
      </w:pPr>
      <w:rPr>
        <w:b/>
        <w:i w:val="0"/>
      </w:rPr>
    </w:lvl>
    <w:lvl w:ilvl="7">
      <w:start w:val="1"/>
      <w:numFmt w:val="lowerLetter"/>
      <w:lvlText w:val="%8)"/>
      <w:lvlJc w:val="left"/>
      <w:pPr>
        <w:tabs>
          <w:tab w:val="num" w:pos="1559"/>
        </w:tabs>
        <w:ind w:left="1559" w:hanging="425"/>
      </w:pPr>
    </w:lvl>
    <w:lvl w:ilvl="8">
      <w:start w:val="1"/>
      <w:numFmt w:val="decimal"/>
      <w:lvlText w:val="%9.)"/>
      <w:lvlJc w:val="left"/>
      <w:pPr>
        <w:tabs>
          <w:tab w:val="num" w:pos="2268"/>
        </w:tabs>
        <w:ind w:left="2268" w:hanging="567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lowerLetter"/>
      <w:pStyle w:val="Numerada1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pStyle w:val="Numerada2"/>
      <w:lvlText w:val="%1)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479410B"/>
    <w:multiLevelType w:val="hybridMultilevel"/>
    <w:tmpl w:val="CE8EAC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605EF"/>
    <w:multiLevelType w:val="multilevel"/>
    <w:tmpl w:val="BDBC87E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C006CF5"/>
    <w:multiLevelType w:val="hybridMultilevel"/>
    <w:tmpl w:val="67C2F4F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A06F0"/>
    <w:multiLevelType w:val="hybridMultilevel"/>
    <w:tmpl w:val="ADD2EB36"/>
    <w:lvl w:ilvl="0" w:tplc="0316C1EE">
      <w:start w:val="1"/>
      <w:numFmt w:val="lowerLetter"/>
      <w:lvlText w:val="%1)"/>
      <w:lvlJc w:val="left"/>
      <w:pPr>
        <w:ind w:left="3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3" w:hanging="360"/>
      </w:pPr>
    </w:lvl>
    <w:lvl w:ilvl="2" w:tplc="0416001B" w:tentative="1">
      <w:start w:val="1"/>
      <w:numFmt w:val="lowerRoman"/>
      <w:lvlText w:val="%3."/>
      <w:lvlJc w:val="right"/>
      <w:pPr>
        <w:ind w:left="1813" w:hanging="180"/>
      </w:pPr>
    </w:lvl>
    <w:lvl w:ilvl="3" w:tplc="0416000F" w:tentative="1">
      <w:start w:val="1"/>
      <w:numFmt w:val="decimal"/>
      <w:lvlText w:val="%4."/>
      <w:lvlJc w:val="left"/>
      <w:pPr>
        <w:ind w:left="2533" w:hanging="360"/>
      </w:pPr>
    </w:lvl>
    <w:lvl w:ilvl="4" w:tplc="04160019" w:tentative="1">
      <w:start w:val="1"/>
      <w:numFmt w:val="lowerLetter"/>
      <w:lvlText w:val="%5."/>
      <w:lvlJc w:val="left"/>
      <w:pPr>
        <w:ind w:left="3253" w:hanging="360"/>
      </w:pPr>
    </w:lvl>
    <w:lvl w:ilvl="5" w:tplc="0416001B" w:tentative="1">
      <w:start w:val="1"/>
      <w:numFmt w:val="lowerRoman"/>
      <w:lvlText w:val="%6."/>
      <w:lvlJc w:val="right"/>
      <w:pPr>
        <w:ind w:left="3973" w:hanging="180"/>
      </w:pPr>
    </w:lvl>
    <w:lvl w:ilvl="6" w:tplc="0416000F" w:tentative="1">
      <w:start w:val="1"/>
      <w:numFmt w:val="decimal"/>
      <w:lvlText w:val="%7."/>
      <w:lvlJc w:val="left"/>
      <w:pPr>
        <w:ind w:left="4693" w:hanging="360"/>
      </w:pPr>
    </w:lvl>
    <w:lvl w:ilvl="7" w:tplc="04160019" w:tentative="1">
      <w:start w:val="1"/>
      <w:numFmt w:val="lowerLetter"/>
      <w:lvlText w:val="%8."/>
      <w:lvlJc w:val="left"/>
      <w:pPr>
        <w:ind w:left="5413" w:hanging="360"/>
      </w:pPr>
    </w:lvl>
    <w:lvl w:ilvl="8" w:tplc="0416001B" w:tentative="1">
      <w:start w:val="1"/>
      <w:numFmt w:val="lowerRoman"/>
      <w:lvlText w:val="%9."/>
      <w:lvlJc w:val="right"/>
      <w:pPr>
        <w:ind w:left="6133" w:hanging="180"/>
      </w:pPr>
    </w:lvl>
  </w:abstractNum>
  <w:abstractNum w:abstractNumId="8" w15:restartNumberingAfterBreak="0">
    <w:nsid w:val="1F652063"/>
    <w:multiLevelType w:val="hybridMultilevel"/>
    <w:tmpl w:val="52726A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74F24"/>
    <w:multiLevelType w:val="hybridMultilevel"/>
    <w:tmpl w:val="3AB6AF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738C1"/>
    <w:multiLevelType w:val="hybridMultilevel"/>
    <w:tmpl w:val="E87C5E8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4400E"/>
    <w:multiLevelType w:val="hybridMultilevel"/>
    <w:tmpl w:val="688A0556"/>
    <w:lvl w:ilvl="0" w:tplc="A372E3F2">
      <w:start w:val="1"/>
      <w:numFmt w:val="lowerLetter"/>
      <w:lvlText w:val="%1)"/>
      <w:lvlJc w:val="left"/>
      <w:pPr>
        <w:ind w:left="40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3" w:hanging="360"/>
      </w:pPr>
    </w:lvl>
    <w:lvl w:ilvl="2" w:tplc="0416001B" w:tentative="1">
      <w:start w:val="1"/>
      <w:numFmt w:val="lowerRoman"/>
      <w:lvlText w:val="%3."/>
      <w:lvlJc w:val="right"/>
      <w:pPr>
        <w:ind w:left="1813" w:hanging="180"/>
      </w:pPr>
    </w:lvl>
    <w:lvl w:ilvl="3" w:tplc="0416000F" w:tentative="1">
      <w:start w:val="1"/>
      <w:numFmt w:val="decimal"/>
      <w:lvlText w:val="%4."/>
      <w:lvlJc w:val="left"/>
      <w:pPr>
        <w:ind w:left="2533" w:hanging="360"/>
      </w:pPr>
    </w:lvl>
    <w:lvl w:ilvl="4" w:tplc="04160019" w:tentative="1">
      <w:start w:val="1"/>
      <w:numFmt w:val="lowerLetter"/>
      <w:lvlText w:val="%5."/>
      <w:lvlJc w:val="left"/>
      <w:pPr>
        <w:ind w:left="3253" w:hanging="360"/>
      </w:pPr>
    </w:lvl>
    <w:lvl w:ilvl="5" w:tplc="0416001B" w:tentative="1">
      <w:start w:val="1"/>
      <w:numFmt w:val="lowerRoman"/>
      <w:lvlText w:val="%6."/>
      <w:lvlJc w:val="right"/>
      <w:pPr>
        <w:ind w:left="3973" w:hanging="180"/>
      </w:pPr>
    </w:lvl>
    <w:lvl w:ilvl="6" w:tplc="0416000F" w:tentative="1">
      <w:start w:val="1"/>
      <w:numFmt w:val="decimal"/>
      <w:lvlText w:val="%7."/>
      <w:lvlJc w:val="left"/>
      <w:pPr>
        <w:ind w:left="4693" w:hanging="360"/>
      </w:pPr>
    </w:lvl>
    <w:lvl w:ilvl="7" w:tplc="04160019" w:tentative="1">
      <w:start w:val="1"/>
      <w:numFmt w:val="lowerLetter"/>
      <w:lvlText w:val="%8."/>
      <w:lvlJc w:val="left"/>
      <w:pPr>
        <w:ind w:left="5413" w:hanging="360"/>
      </w:pPr>
    </w:lvl>
    <w:lvl w:ilvl="8" w:tplc="0416001B" w:tentative="1">
      <w:start w:val="1"/>
      <w:numFmt w:val="lowerRoman"/>
      <w:lvlText w:val="%9."/>
      <w:lvlJc w:val="right"/>
      <w:pPr>
        <w:ind w:left="6133" w:hanging="180"/>
      </w:pPr>
    </w:lvl>
  </w:abstractNum>
  <w:abstractNum w:abstractNumId="12" w15:restartNumberingAfterBreak="0">
    <w:nsid w:val="428D659E"/>
    <w:multiLevelType w:val="hybridMultilevel"/>
    <w:tmpl w:val="7A628E2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71B70"/>
    <w:multiLevelType w:val="hybridMultilevel"/>
    <w:tmpl w:val="776E142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34E143E"/>
    <w:multiLevelType w:val="hybridMultilevel"/>
    <w:tmpl w:val="7FCEA51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4F57C88"/>
    <w:multiLevelType w:val="multilevel"/>
    <w:tmpl w:val="88464B64"/>
    <w:lvl w:ilvl="0">
      <w:start w:val="1"/>
      <w:numFmt w:val="lowerLetter"/>
      <w:lvlText w:val="%1)"/>
      <w:lvlJc w:val="left"/>
      <w:pPr>
        <w:ind w:left="373" w:hanging="360"/>
      </w:pPr>
    </w:lvl>
    <w:lvl w:ilvl="1">
      <w:start w:val="1"/>
      <w:numFmt w:val="lowerLetter"/>
      <w:lvlText w:val="%2."/>
      <w:lvlJc w:val="left"/>
      <w:pPr>
        <w:ind w:left="1093" w:hanging="360"/>
      </w:pPr>
    </w:lvl>
    <w:lvl w:ilvl="2">
      <w:start w:val="1"/>
      <w:numFmt w:val="lowerRoman"/>
      <w:lvlText w:val="%3."/>
      <w:lvlJc w:val="right"/>
      <w:pPr>
        <w:ind w:left="1813" w:hanging="180"/>
      </w:pPr>
    </w:lvl>
    <w:lvl w:ilvl="3">
      <w:start w:val="1"/>
      <w:numFmt w:val="decimal"/>
      <w:lvlText w:val="%4."/>
      <w:lvlJc w:val="left"/>
      <w:pPr>
        <w:ind w:left="2533" w:hanging="360"/>
      </w:pPr>
    </w:lvl>
    <w:lvl w:ilvl="4">
      <w:start w:val="1"/>
      <w:numFmt w:val="lowerLetter"/>
      <w:lvlText w:val="%5."/>
      <w:lvlJc w:val="left"/>
      <w:pPr>
        <w:ind w:left="3253" w:hanging="360"/>
      </w:pPr>
    </w:lvl>
    <w:lvl w:ilvl="5">
      <w:start w:val="1"/>
      <w:numFmt w:val="lowerRoman"/>
      <w:lvlText w:val="%6."/>
      <w:lvlJc w:val="right"/>
      <w:pPr>
        <w:ind w:left="3973" w:hanging="180"/>
      </w:pPr>
    </w:lvl>
    <w:lvl w:ilvl="6">
      <w:start w:val="1"/>
      <w:numFmt w:val="decimal"/>
      <w:lvlText w:val="%7."/>
      <w:lvlJc w:val="left"/>
      <w:pPr>
        <w:ind w:left="4693" w:hanging="360"/>
      </w:pPr>
    </w:lvl>
    <w:lvl w:ilvl="7">
      <w:start w:val="1"/>
      <w:numFmt w:val="lowerLetter"/>
      <w:lvlText w:val="%8."/>
      <w:lvlJc w:val="left"/>
      <w:pPr>
        <w:ind w:left="5413" w:hanging="360"/>
      </w:pPr>
    </w:lvl>
    <w:lvl w:ilvl="8">
      <w:start w:val="1"/>
      <w:numFmt w:val="lowerRoman"/>
      <w:lvlText w:val="%9."/>
      <w:lvlJc w:val="right"/>
      <w:pPr>
        <w:ind w:left="6133" w:hanging="180"/>
      </w:pPr>
    </w:lvl>
  </w:abstractNum>
  <w:abstractNum w:abstractNumId="16" w15:restartNumberingAfterBreak="0">
    <w:nsid w:val="55D505C7"/>
    <w:multiLevelType w:val="hybridMultilevel"/>
    <w:tmpl w:val="824E7EB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8E3D4F"/>
    <w:multiLevelType w:val="hybridMultilevel"/>
    <w:tmpl w:val="8FE25F5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9F96B2E"/>
    <w:multiLevelType w:val="multilevel"/>
    <w:tmpl w:val="1C0C81F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13295"/>
    <w:multiLevelType w:val="multilevel"/>
    <w:tmpl w:val="59F0D2A2"/>
    <w:lvl w:ilvl="0">
      <w:start w:val="1"/>
      <w:numFmt w:val="lowerLetter"/>
      <w:lvlText w:val="%1)"/>
      <w:lvlJc w:val="left"/>
      <w:pPr>
        <w:ind w:left="373" w:hanging="360"/>
      </w:pPr>
    </w:lvl>
    <w:lvl w:ilvl="1">
      <w:start w:val="1"/>
      <w:numFmt w:val="lowerLetter"/>
      <w:lvlText w:val="%2."/>
      <w:lvlJc w:val="left"/>
      <w:pPr>
        <w:ind w:left="1093" w:hanging="360"/>
      </w:pPr>
    </w:lvl>
    <w:lvl w:ilvl="2">
      <w:start w:val="1"/>
      <w:numFmt w:val="lowerRoman"/>
      <w:lvlText w:val="%3."/>
      <w:lvlJc w:val="right"/>
      <w:pPr>
        <w:ind w:left="1813" w:hanging="180"/>
      </w:pPr>
    </w:lvl>
    <w:lvl w:ilvl="3">
      <w:start w:val="1"/>
      <w:numFmt w:val="decimal"/>
      <w:lvlText w:val="%4."/>
      <w:lvlJc w:val="left"/>
      <w:pPr>
        <w:ind w:left="2533" w:hanging="360"/>
      </w:pPr>
    </w:lvl>
    <w:lvl w:ilvl="4">
      <w:start w:val="1"/>
      <w:numFmt w:val="lowerLetter"/>
      <w:lvlText w:val="%5."/>
      <w:lvlJc w:val="left"/>
      <w:pPr>
        <w:ind w:left="3253" w:hanging="360"/>
      </w:pPr>
    </w:lvl>
    <w:lvl w:ilvl="5">
      <w:start w:val="1"/>
      <w:numFmt w:val="lowerRoman"/>
      <w:lvlText w:val="%6."/>
      <w:lvlJc w:val="right"/>
      <w:pPr>
        <w:ind w:left="3973" w:hanging="180"/>
      </w:pPr>
    </w:lvl>
    <w:lvl w:ilvl="6">
      <w:start w:val="1"/>
      <w:numFmt w:val="decimal"/>
      <w:lvlText w:val="%7."/>
      <w:lvlJc w:val="left"/>
      <w:pPr>
        <w:ind w:left="4693" w:hanging="360"/>
      </w:pPr>
    </w:lvl>
    <w:lvl w:ilvl="7">
      <w:start w:val="1"/>
      <w:numFmt w:val="lowerLetter"/>
      <w:lvlText w:val="%8."/>
      <w:lvlJc w:val="left"/>
      <w:pPr>
        <w:ind w:left="5413" w:hanging="360"/>
      </w:pPr>
    </w:lvl>
    <w:lvl w:ilvl="8">
      <w:start w:val="1"/>
      <w:numFmt w:val="lowerRoman"/>
      <w:lvlText w:val="%9."/>
      <w:lvlJc w:val="right"/>
      <w:pPr>
        <w:ind w:left="6133" w:hanging="180"/>
      </w:pPr>
    </w:lvl>
  </w:abstractNum>
  <w:abstractNum w:abstractNumId="20" w15:restartNumberingAfterBreak="0">
    <w:nsid w:val="65AE157E"/>
    <w:multiLevelType w:val="hybridMultilevel"/>
    <w:tmpl w:val="4C4ECEC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5C17C07"/>
    <w:multiLevelType w:val="hybridMultilevel"/>
    <w:tmpl w:val="EEFCDE5A"/>
    <w:lvl w:ilvl="0" w:tplc="62D61F88">
      <w:start w:val="1"/>
      <w:numFmt w:val="lowerLetter"/>
      <w:lvlText w:val="%1)"/>
      <w:lvlJc w:val="left"/>
      <w:pPr>
        <w:ind w:left="3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3" w:hanging="360"/>
      </w:pPr>
    </w:lvl>
    <w:lvl w:ilvl="2" w:tplc="0416001B" w:tentative="1">
      <w:start w:val="1"/>
      <w:numFmt w:val="lowerRoman"/>
      <w:lvlText w:val="%3."/>
      <w:lvlJc w:val="right"/>
      <w:pPr>
        <w:ind w:left="1813" w:hanging="180"/>
      </w:pPr>
    </w:lvl>
    <w:lvl w:ilvl="3" w:tplc="0416000F" w:tentative="1">
      <w:start w:val="1"/>
      <w:numFmt w:val="decimal"/>
      <w:lvlText w:val="%4."/>
      <w:lvlJc w:val="left"/>
      <w:pPr>
        <w:ind w:left="2533" w:hanging="360"/>
      </w:pPr>
    </w:lvl>
    <w:lvl w:ilvl="4" w:tplc="04160019" w:tentative="1">
      <w:start w:val="1"/>
      <w:numFmt w:val="lowerLetter"/>
      <w:lvlText w:val="%5."/>
      <w:lvlJc w:val="left"/>
      <w:pPr>
        <w:ind w:left="3253" w:hanging="360"/>
      </w:pPr>
    </w:lvl>
    <w:lvl w:ilvl="5" w:tplc="0416001B" w:tentative="1">
      <w:start w:val="1"/>
      <w:numFmt w:val="lowerRoman"/>
      <w:lvlText w:val="%6."/>
      <w:lvlJc w:val="right"/>
      <w:pPr>
        <w:ind w:left="3973" w:hanging="180"/>
      </w:pPr>
    </w:lvl>
    <w:lvl w:ilvl="6" w:tplc="0416000F" w:tentative="1">
      <w:start w:val="1"/>
      <w:numFmt w:val="decimal"/>
      <w:lvlText w:val="%7."/>
      <w:lvlJc w:val="left"/>
      <w:pPr>
        <w:ind w:left="4693" w:hanging="360"/>
      </w:pPr>
    </w:lvl>
    <w:lvl w:ilvl="7" w:tplc="04160019" w:tentative="1">
      <w:start w:val="1"/>
      <w:numFmt w:val="lowerLetter"/>
      <w:lvlText w:val="%8."/>
      <w:lvlJc w:val="left"/>
      <w:pPr>
        <w:ind w:left="5413" w:hanging="360"/>
      </w:pPr>
    </w:lvl>
    <w:lvl w:ilvl="8" w:tplc="0416001B" w:tentative="1">
      <w:start w:val="1"/>
      <w:numFmt w:val="lowerRoman"/>
      <w:lvlText w:val="%9."/>
      <w:lvlJc w:val="right"/>
      <w:pPr>
        <w:ind w:left="6133" w:hanging="180"/>
      </w:pPr>
    </w:lvl>
  </w:abstractNum>
  <w:abstractNum w:abstractNumId="22" w15:restartNumberingAfterBreak="0">
    <w:nsid w:val="667D27E9"/>
    <w:multiLevelType w:val="hybridMultilevel"/>
    <w:tmpl w:val="ADD2EB36"/>
    <w:lvl w:ilvl="0" w:tplc="0316C1EE">
      <w:start w:val="1"/>
      <w:numFmt w:val="lowerLetter"/>
      <w:lvlText w:val="%1)"/>
      <w:lvlJc w:val="left"/>
      <w:pPr>
        <w:ind w:left="3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3" w:hanging="360"/>
      </w:pPr>
    </w:lvl>
    <w:lvl w:ilvl="2" w:tplc="0416001B" w:tentative="1">
      <w:start w:val="1"/>
      <w:numFmt w:val="lowerRoman"/>
      <w:lvlText w:val="%3."/>
      <w:lvlJc w:val="right"/>
      <w:pPr>
        <w:ind w:left="1813" w:hanging="180"/>
      </w:pPr>
    </w:lvl>
    <w:lvl w:ilvl="3" w:tplc="0416000F" w:tentative="1">
      <w:start w:val="1"/>
      <w:numFmt w:val="decimal"/>
      <w:lvlText w:val="%4."/>
      <w:lvlJc w:val="left"/>
      <w:pPr>
        <w:ind w:left="2533" w:hanging="360"/>
      </w:pPr>
    </w:lvl>
    <w:lvl w:ilvl="4" w:tplc="04160019" w:tentative="1">
      <w:start w:val="1"/>
      <w:numFmt w:val="lowerLetter"/>
      <w:lvlText w:val="%5."/>
      <w:lvlJc w:val="left"/>
      <w:pPr>
        <w:ind w:left="3253" w:hanging="360"/>
      </w:pPr>
    </w:lvl>
    <w:lvl w:ilvl="5" w:tplc="0416001B" w:tentative="1">
      <w:start w:val="1"/>
      <w:numFmt w:val="lowerRoman"/>
      <w:lvlText w:val="%6."/>
      <w:lvlJc w:val="right"/>
      <w:pPr>
        <w:ind w:left="3973" w:hanging="180"/>
      </w:pPr>
    </w:lvl>
    <w:lvl w:ilvl="6" w:tplc="0416000F" w:tentative="1">
      <w:start w:val="1"/>
      <w:numFmt w:val="decimal"/>
      <w:lvlText w:val="%7."/>
      <w:lvlJc w:val="left"/>
      <w:pPr>
        <w:ind w:left="4693" w:hanging="360"/>
      </w:pPr>
    </w:lvl>
    <w:lvl w:ilvl="7" w:tplc="04160019" w:tentative="1">
      <w:start w:val="1"/>
      <w:numFmt w:val="lowerLetter"/>
      <w:lvlText w:val="%8."/>
      <w:lvlJc w:val="left"/>
      <w:pPr>
        <w:ind w:left="5413" w:hanging="360"/>
      </w:pPr>
    </w:lvl>
    <w:lvl w:ilvl="8" w:tplc="0416001B" w:tentative="1">
      <w:start w:val="1"/>
      <w:numFmt w:val="lowerRoman"/>
      <w:lvlText w:val="%9."/>
      <w:lvlJc w:val="right"/>
      <w:pPr>
        <w:ind w:left="6133" w:hanging="180"/>
      </w:pPr>
    </w:lvl>
  </w:abstractNum>
  <w:abstractNum w:abstractNumId="23" w15:restartNumberingAfterBreak="0">
    <w:nsid w:val="6A574890"/>
    <w:multiLevelType w:val="hybridMultilevel"/>
    <w:tmpl w:val="F7E0D5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6C7F0F"/>
    <w:multiLevelType w:val="hybridMultilevel"/>
    <w:tmpl w:val="6268A56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A624D2"/>
    <w:multiLevelType w:val="hybridMultilevel"/>
    <w:tmpl w:val="65865CB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6FE50FC"/>
    <w:multiLevelType w:val="hybridMultilevel"/>
    <w:tmpl w:val="C3FAC65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D6D16D3"/>
    <w:multiLevelType w:val="hybridMultilevel"/>
    <w:tmpl w:val="1D5833C0"/>
    <w:lvl w:ilvl="0" w:tplc="A1244E64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EC35FBB"/>
    <w:multiLevelType w:val="hybridMultilevel"/>
    <w:tmpl w:val="3AB6AF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2"/>
  </w:num>
  <w:num w:numId="6">
    <w:abstractNumId w:val="28"/>
  </w:num>
  <w:num w:numId="7">
    <w:abstractNumId w:val="22"/>
  </w:num>
  <w:num w:numId="8">
    <w:abstractNumId w:val="14"/>
  </w:num>
  <w:num w:numId="9">
    <w:abstractNumId w:val="4"/>
  </w:num>
  <w:num w:numId="10">
    <w:abstractNumId w:val="9"/>
  </w:num>
  <w:num w:numId="11">
    <w:abstractNumId w:val="7"/>
  </w:num>
  <w:num w:numId="12">
    <w:abstractNumId w:val="27"/>
  </w:num>
  <w:num w:numId="13">
    <w:abstractNumId w:val="13"/>
  </w:num>
  <w:num w:numId="14">
    <w:abstractNumId w:val="26"/>
  </w:num>
  <w:num w:numId="15">
    <w:abstractNumId w:val="21"/>
  </w:num>
  <w:num w:numId="16">
    <w:abstractNumId w:val="18"/>
  </w:num>
  <w:num w:numId="17">
    <w:abstractNumId w:val="11"/>
  </w:num>
  <w:num w:numId="18">
    <w:abstractNumId w:val="15"/>
  </w:num>
  <w:num w:numId="19">
    <w:abstractNumId w:val="19"/>
  </w:num>
  <w:num w:numId="20">
    <w:abstractNumId w:val="5"/>
  </w:num>
  <w:num w:numId="21">
    <w:abstractNumId w:val="16"/>
  </w:num>
  <w:num w:numId="22">
    <w:abstractNumId w:val="25"/>
  </w:num>
  <w:num w:numId="23">
    <w:abstractNumId w:val="10"/>
  </w:num>
  <w:num w:numId="24">
    <w:abstractNumId w:val="8"/>
  </w:num>
  <w:num w:numId="25">
    <w:abstractNumId w:val="17"/>
  </w:num>
  <w:num w:numId="26">
    <w:abstractNumId w:val="23"/>
  </w:num>
  <w:num w:numId="27">
    <w:abstractNumId w:val="20"/>
  </w:num>
  <w:num w:numId="28">
    <w:abstractNumId w:val="6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readOnly" w:enforcement="0"/>
  <w:defaultTabStop w:val="708"/>
  <w:hyphenationZone w:val="425"/>
  <w:defaultTableStyle w:val="Normal"/>
  <w:drawingGridHorizontalSpacing w:val="10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3547"/>
    <w:rsid w:val="00012BE7"/>
    <w:rsid w:val="0001620F"/>
    <w:rsid w:val="0001752D"/>
    <w:rsid w:val="00027C09"/>
    <w:rsid w:val="00033B7E"/>
    <w:rsid w:val="0003515E"/>
    <w:rsid w:val="000363B8"/>
    <w:rsid w:val="000407C9"/>
    <w:rsid w:val="00050010"/>
    <w:rsid w:val="00063284"/>
    <w:rsid w:val="000727EA"/>
    <w:rsid w:val="00075F42"/>
    <w:rsid w:val="00076099"/>
    <w:rsid w:val="000B036D"/>
    <w:rsid w:val="000B65E5"/>
    <w:rsid w:val="000B7CE9"/>
    <w:rsid w:val="000C53C9"/>
    <w:rsid w:val="000C570D"/>
    <w:rsid w:val="000D36E4"/>
    <w:rsid w:val="000D4CD6"/>
    <w:rsid w:val="000E005D"/>
    <w:rsid w:val="000E07C8"/>
    <w:rsid w:val="000E1ED8"/>
    <w:rsid w:val="000F32CC"/>
    <w:rsid w:val="001102F9"/>
    <w:rsid w:val="0011223B"/>
    <w:rsid w:val="00123EA0"/>
    <w:rsid w:val="00124CAD"/>
    <w:rsid w:val="00127061"/>
    <w:rsid w:val="001271E7"/>
    <w:rsid w:val="00134E37"/>
    <w:rsid w:val="001420E1"/>
    <w:rsid w:val="00155B33"/>
    <w:rsid w:val="001621AB"/>
    <w:rsid w:val="00176F21"/>
    <w:rsid w:val="00181630"/>
    <w:rsid w:val="00182EAD"/>
    <w:rsid w:val="001904BA"/>
    <w:rsid w:val="001963D3"/>
    <w:rsid w:val="001A6C69"/>
    <w:rsid w:val="001B4D36"/>
    <w:rsid w:val="001C522D"/>
    <w:rsid w:val="001D13FA"/>
    <w:rsid w:val="001D2B0C"/>
    <w:rsid w:val="001D5F4D"/>
    <w:rsid w:val="001E440D"/>
    <w:rsid w:val="001F109F"/>
    <w:rsid w:val="001F3547"/>
    <w:rsid w:val="00220E81"/>
    <w:rsid w:val="00234ABC"/>
    <w:rsid w:val="0024224D"/>
    <w:rsid w:val="00242403"/>
    <w:rsid w:val="00264292"/>
    <w:rsid w:val="00270B40"/>
    <w:rsid w:val="00274547"/>
    <w:rsid w:val="00284A48"/>
    <w:rsid w:val="00287080"/>
    <w:rsid w:val="00287A08"/>
    <w:rsid w:val="00295838"/>
    <w:rsid w:val="0029651B"/>
    <w:rsid w:val="002A1778"/>
    <w:rsid w:val="002A6E07"/>
    <w:rsid w:val="002B2694"/>
    <w:rsid w:val="002C2F6B"/>
    <w:rsid w:val="002E2AB0"/>
    <w:rsid w:val="002E6FD9"/>
    <w:rsid w:val="00303384"/>
    <w:rsid w:val="00304325"/>
    <w:rsid w:val="0030589D"/>
    <w:rsid w:val="003101C7"/>
    <w:rsid w:val="00331A38"/>
    <w:rsid w:val="00341DD4"/>
    <w:rsid w:val="00342E54"/>
    <w:rsid w:val="00352834"/>
    <w:rsid w:val="00355D57"/>
    <w:rsid w:val="003571E8"/>
    <w:rsid w:val="0036691E"/>
    <w:rsid w:val="00372A2F"/>
    <w:rsid w:val="00382F96"/>
    <w:rsid w:val="003845A6"/>
    <w:rsid w:val="0038465E"/>
    <w:rsid w:val="00385AB2"/>
    <w:rsid w:val="0038797C"/>
    <w:rsid w:val="003A40BC"/>
    <w:rsid w:val="003B4EF4"/>
    <w:rsid w:val="003C7F2E"/>
    <w:rsid w:val="003D24A1"/>
    <w:rsid w:val="003E16B3"/>
    <w:rsid w:val="003E702D"/>
    <w:rsid w:val="003F4524"/>
    <w:rsid w:val="003F4624"/>
    <w:rsid w:val="00403D92"/>
    <w:rsid w:val="0040462B"/>
    <w:rsid w:val="004109FD"/>
    <w:rsid w:val="00411F90"/>
    <w:rsid w:val="00415403"/>
    <w:rsid w:val="004237E0"/>
    <w:rsid w:val="004276E5"/>
    <w:rsid w:val="00430C7A"/>
    <w:rsid w:val="00435BB9"/>
    <w:rsid w:val="004423BF"/>
    <w:rsid w:val="00447709"/>
    <w:rsid w:val="00463CD6"/>
    <w:rsid w:val="00470196"/>
    <w:rsid w:val="004835F4"/>
    <w:rsid w:val="00496278"/>
    <w:rsid w:val="004A17ED"/>
    <w:rsid w:val="004A478B"/>
    <w:rsid w:val="004D1A86"/>
    <w:rsid w:val="004D1DA1"/>
    <w:rsid w:val="004D492B"/>
    <w:rsid w:val="004E0875"/>
    <w:rsid w:val="004E7449"/>
    <w:rsid w:val="004F5507"/>
    <w:rsid w:val="005033EF"/>
    <w:rsid w:val="00512EB5"/>
    <w:rsid w:val="00527474"/>
    <w:rsid w:val="0053316D"/>
    <w:rsid w:val="005631FD"/>
    <w:rsid w:val="00566989"/>
    <w:rsid w:val="0057162F"/>
    <w:rsid w:val="00571E9E"/>
    <w:rsid w:val="00575749"/>
    <w:rsid w:val="00595EE1"/>
    <w:rsid w:val="005B08B0"/>
    <w:rsid w:val="005B287E"/>
    <w:rsid w:val="005B58E9"/>
    <w:rsid w:val="005B5DFD"/>
    <w:rsid w:val="005D6C23"/>
    <w:rsid w:val="005E495A"/>
    <w:rsid w:val="00606654"/>
    <w:rsid w:val="006138C1"/>
    <w:rsid w:val="00614099"/>
    <w:rsid w:val="00617A69"/>
    <w:rsid w:val="006271C1"/>
    <w:rsid w:val="0063231C"/>
    <w:rsid w:val="00644A44"/>
    <w:rsid w:val="00646C27"/>
    <w:rsid w:val="00661864"/>
    <w:rsid w:val="00666C6C"/>
    <w:rsid w:val="00667118"/>
    <w:rsid w:val="006761CC"/>
    <w:rsid w:val="00677AE5"/>
    <w:rsid w:val="00682A60"/>
    <w:rsid w:val="006902B5"/>
    <w:rsid w:val="006A0105"/>
    <w:rsid w:val="006B54A3"/>
    <w:rsid w:val="006C5557"/>
    <w:rsid w:val="006D07F9"/>
    <w:rsid w:val="006E0FC4"/>
    <w:rsid w:val="006F00BB"/>
    <w:rsid w:val="006F2D00"/>
    <w:rsid w:val="00703EA3"/>
    <w:rsid w:val="00706EAD"/>
    <w:rsid w:val="00711B65"/>
    <w:rsid w:val="00712BFD"/>
    <w:rsid w:val="00723610"/>
    <w:rsid w:val="00727145"/>
    <w:rsid w:val="00753A88"/>
    <w:rsid w:val="007605E8"/>
    <w:rsid w:val="00771704"/>
    <w:rsid w:val="0077738D"/>
    <w:rsid w:val="007A0C43"/>
    <w:rsid w:val="007A36CC"/>
    <w:rsid w:val="007A6AFF"/>
    <w:rsid w:val="007B55E8"/>
    <w:rsid w:val="007B7E40"/>
    <w:rsid w:val="007C2C8E"/>
    <w:rsid w:val="007C33CC"/>
    <w:rsid w:val="007D05CC"/>
    <w:rsid w:val="007D3DC4"/>
    <w:rsid w:val="007D424B"/>
    <w:rsid w:val="007F7860"/>
    <w:rsid w:val="008041DF"/>
    <w:rsid w:val="00804FF7"/>
    <w:rsid w:val="00815583"/>
    <w:rsid w:val="00816EF4"/>
    <w:rsid w:val="00821D60"/>
    <w:rsid w:val="00824B63"/>
    <w:rsid w:val="008305DB"/>
    <w:rsid w:val="00832794"/>
    <w:rsid w:val="00837859"/>
    <w:rsid w:val="00843AAE"/>
    <w:rsid w:val="00845CF7"/>
    <w:rsid w:val="00851FCD"/>
    <w:rsid w:val="00853833"/>
    <w:rsid w:val="008551F6"/>
    <w:rsid w:val="00855AAD"/>
    <w:rsid w:val="00863197"/>
    <w:rsid w:val="00865881"/>
    <w:rsid w:val="0086666F"/>
    <w:rsid w:val="00866A3A"/>
    <w:rsid w:val="00871F84"/>
    <w:rsid w:val="00873353"/>
    <w:rsid w:val="00877D51"/>
    <w:rsid w:val="0088548A"/>
    <w:rsid w:val="008A42C1"/>
    <w:rsid w:val="008B5BD6"/>
    <w:rsid w:val="008B6232"/>
    <w:rsid w:val="008C573D"/>
    <w:rsid w:val="008D1F21"/>
    <w:rsid w:val="008E1032"/>
    <w:rsid w:val="008E4955"/>
    <w:rsid w:val="008E5B47"/>
    <w:rsid w:val="008F03F4"/>
    <w:rsid w:val="00930944"/>
    <w:rsid w:val="0093380A"/>
    <w:rsid w:val="00937AE7"/>
    <w:rsid w:val="00950A45"/>
    <w:rsid w:val="00954CE9"/>
    <w:rsid w:val="00957F80"/>
    <w:rsid w:val="009701FB"/>
    <w:rsid w:val="00970C4D"/>
    <w:rsid w:val="00971450"/>
    <w:rsid w:val="009746EE"/>
    <w:rsid w:val="00993D35"/>
    <w:rsid w:val="00995F97"/>
    <w:rsid w:val="009A0A57"/>
    <w:rsid w:val="009A16E1"/>
    <w:rsid w:val="009C216B"/>
    <w:rsid w:val="009C42FE"/>
    <w:rsid w:val="009C5555"/>
    <w:rsid w:val="009C5D9A"/>
    <w:rsid w:val="009E4F97"/>
    <w:rsid w:val="009F62B4"/>
    <w:rsid w:val="00A04E7E"/>
    <w:rsid w:val="00A07AA1"/>
    <w:rsid w:val="00A26BAA"/>
    <w:rsid w:val="00A35449"/>
    <w:rsid w:val="00A364D9"/>
    <w:rsid w:val="00A4093D"/>
    <w:rsid w:val="00A43D6A"/>
    <w:rsid w:val="00A44E4A"/>
    <w:rsid w:val="00A5554E"/>
    <w:rsid w:val="00A6500F"/>
    <w:rsid w:val="00A70C1B"/>
    <w:rsid w:val="00A71FF6"/>
    <w:rsid w:val="00A73501"/>
    <w:rsid w:val="00A8139B"/>
    <w:rsid w:val="00A850E9"/>
    <w:rsid w:val="00A90A5B"/>
    <w:rsid w:val="00AB0583"/>
    <w:rsid w:val="00AB13CD"/>
    <w:rsid w:val="00AB63AA"/>
    <w:rsid w:val="00AB7EBB"/>
    <w:rsid w:val="00AD42D9"/>
    <w:rsid w:val="00AE5EAA"/>
    <w:rsid w:val="00AF05DF"/>
    <w:rsid w:val="00AF47D4"/>
    <w:rsid w:val="00B02C53"/>
    <w:rsid w:val="00B17014"/>
    <w:rsid w:val="00B31845"/>
    <w:rsid w:val="00B45F97"/>
    <w:rsid w:val="00B60095"/>
    <w:rsid w:val="00B61938"/>
    <w:rsid w:val="00B67997"/>
    <w:rsid w:val="00B700A1"/>
    <w:rsid w:val="00B72B6C"/>
    <w:rsid w:val="00B77600"/>
    <w:rsid w:val="00B80F60"/>
    <w:rsid w:val="00B822DC"/>
    <w:rsid w:val="00B84734"/>
    <w:rsid w:val="00B8658E"/>
    <w:rsid w:val="00B931D7"/>
    <w:rsid w:val="00B9545A"/>
    <w:rsid w:val="00BA1D7C"/>
    <w:rsid w:val="00BB7591"/>
    <w:rsid w:val="00BC4978"/>
    <w:rsid w:val="00BD33F2"/>
    <w:rsid w:val="00BD6EC7"/>
    <w:rsid w:val="00BD7D72"/>
    <w:rsid w:val="00BE09C9"/>
    <w:rsid w:val="00C12AEC"/>
    <w:rsid w:val="00C15238"/>
    <w:rsid w:val="00C541C7"/>
    <w:rsid w:val="00C70349"/>
    <w:rsid w:val="00C90C18"/>
    <w:rsid w:val="00C919F1"/>
    <w:rsid w:val="00C92EFC"/>
    <w:rsid w:val="00C95B55"/>
    <w:rsid w:val="00C9675E"/>
    <w:rsid w:val="00CA7091"/>
    <w:rsid w:val="00CB67C1"/>
    <w:rsid w:val="00CC161A"/>
    <w:rsid w:val="00CF1FB3"/>
    <w:rsid w:val="00CF35C1"/>
    <w:rsid w:val="00CF6079"/>
    <w:rsid w:val="00D06CFD"/>
    <w:rsid w:val="00D10BFE"/>
    <w:rsid w:val="00D32725"/>
    <w:rsid w:val="00D44BD8"/>
    <w:rsid w:val="00D456E4"/>
    <w:rsid w:val="00D479DC"/>
    <w:rsid w:val="00D57898"/>
    <w:rsid w:val="00D63DA1"/>
    <w:rsid w:val="00D71A39"/>
    <w:rsid w:val="00D744D4"/>
    <w:rsid w:val="00D907A1"/>
    <w:rsid w:val="00D93408"/>
    <w:rsid w:val="00D93DB7"/>
    <w:rsid w:val="00D95B39"/>
    <w:rsid w:val="00D97BED"/>
    <w:rsid w:val="00DA4A17"/>
    <w:rsid w:val="00DB10CE"/>
    <w:rsid w:val="00DB6370"/>
    <w:rsid w:val="00DC039A"/>
    <w:rsid w:val="00DC33F8"/>
    <w:rsid w:val="00DC38CF"/>
    <w:rsid w:val="00DC5679"/>
    <w:rsid w:val="00DE0001"/>
    <w:rsid w:val="00E032DC"/>
    <w:rsid w:val="00E05647"/>
    <w:rsid w:val="00E074E3"/>
    <w:rsid w:val="00E130A4"/>
    <w:rsid w:val="00E15CE2"/>
    <w:rsid w:val="00E17BD9"/>
    <w:rsid w:val="00E31F09"/>
    <w:rsid w:val="00E351FE"/>
    <w:rsid w:val="00E369AF"/>
    <w:rsid w:val="00E50369"/>
    <w:rsid w:val="00E55B52"/>
    <w:rsid w:val="00E65A63"/>
    <w:rsid w:val="00E76FD1"/>
    <w:rsid w:val="00E80597"/>
    <w:rsid w:val="00E973C6"/>
    <w:rsid w:val="00E97600"/>
    <w:rsid w:val="00EA02ED"/>
    <w:rsid w:val="00EA2668"/>
    <w:rsid w:val="00EA635B"/>
    <w:rsid w:val="00EC4B86"/>
    <w:rsid w:val="00EC748B"/>
    <w:rsid w:val="00ED1DB7"/>
    <w:rsid w:val="00EE2B6C"/>
    <w:rsid w:val="00EE55CD"/>
    <w:rsid w:val="00EF27AB"/>
    <w:rsid w:val="00F01768"/>
    <w:rsid w:val="00F0705E"/>
    <w:rsid w:val="00F112CA"/>
    <w:rsid w:val="00F13813"/>
    <w:rsid w:val="00F15976"/>
    <w:rsid w:val="00F2070A"/>
    <w:rsid w:val="00F423D1"/>
    <w:rsid w:val="00F42F56"/>
    <w:rsid w:val="00F54F1A"/>
    <w:rsid w:val="00F80CE1"/>
    <w:rsid w:val="00F81195"/>
    <w:rsid w:val="00F85737"/>
    <w:rsid w:val="00FA0EA0"/>
    <w:rsid w:val="00FA17EE"/>
    <w:rsid w:val="00FA7F33"/>
    <w:rsid w:val="00FC4A27"/>
    <w:rsid w:val="00FC7BD7"/>
    <w:rsid w:val="00FE7C8A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B9A1AF5"/>
  <w15:docId w15:val="{D1C55F43-0DB3-44CB-B9CB-051D8B26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E5EA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00A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8">
    <w:name w:val="heading 8"/>
    <w:basedOn w:val="Normal"/>
    <w:next w:val="Normal"/>
    <w:qFormat/>
    <w:pPr>
      <w:keepNext/>
      <w:ind w:firstLine="1425"/>
      <w:jc w:val="both"/>
      <w:outlineLvl w:val="7"/>
    </w:pPr>
    <w:rPr>
      <w:b/>
      <w:bCs/>
      <w:color w:val="000080"/>
      <w:sz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vanish/>
    </w:rPr>
  </w:style>
  <w:style w:type="character" w:customStyle="1" w:styleId="WW8Num1z5">
    <w:name w:val="WW8Num1z5"/>
    <w:rPr>
      <w:b/>
      <w:i w:val="0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2z0">
    <w:name w:val="WW8Num2z0"/>
    <w:rPr>
      <w:vanish/>
    </w:rPr>
  </w:style>
  <w:style w:type="character" w:customStyle="1" w:styleId="WW8Num2z5">
    <w:name w:val="WW8Num2z5"/>
    <w:rPr>
      <w:b/>
      <w:i w:val="0"/>
    </w:rPr>
  </w:style>
  <w:style w:type="character" w:customStyle="1" w:styleId="WW8Num5z0">
    <w:name w:val="WW8Num5z0"/>
    <w:rPr>
      <w:b w:val="0"/>
      <w:i w:val="0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RodapChar">
    <w:name w:val="Rodapé Char"/>
    <w:basedOn w:val="Fontepargpadro1"/>
  </w:style>
  <w:style w:type="character" w:customStyle="1" w:styleId="CabealhoChar">
    <w:name w:val="Cabeçalho Char"/>
    <w:basedOn w:val="Fontepargpadro1"/>
  </w:style>
  <w:style w:type="character" w:customStyle="1" w:styleId="Recuodecorpodetexto3Char">
    <w:name w:val="Recuo de corpo de texto 3 Char"/>
    <w:basedOn w:val="Fontepargpadro1"/>
    <w:rPr>
      <w:sz w:val="16"/>
      <w:szCs w:val="16"/>
    </w:rPr>
  </w:style>
  <w:style w:type="character" w:customStyle="1" w:styleId="Ttulo8Char">
    <w:name w:val="Título 8 Char"/>
    <w:basedOn w:val="Fontepargpadro1"/>
    <w:rPr>
      <w:b/>
      <w:bCs/>
      <w:color w:val="000080"/>
      <w:sz w:val="23"/>
    </w:rPr>
  </w:style>
  <w:style w:type="character" w:customStyle="1" w:styleId="TextodebaloChar">
    <w:name w:val="Texto de balão Char"/>
    <w:basedOn w:val="Fontepargpadro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1"/>
    <w:rPr>
      <w:rFonts w:ascii="Cambria" w:eastAsia="Times New Roman" w:hAnsi="Cambria" w:cs="Times New Roman"/>
      <w:b/>
      <w:bCs/>
      <w:kern w:val="1"/>
      <w:sz w:val="32"/>
      <w:szCs w:val="32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link w:val="CorpodetextoChar"/>
    <w:pPr>
      <w:jc w:val="both"/>
    </w:pPr>
    <w:rPr>
      <w:rFonts w:ascii="Trebuchet MS" w:hAnsi="Trebuchet MS" w:cs="Trebuchet MS"/>
      <w:spacing w:val="10"/>
      <w:sz w:val="22"/>
    </w:rPr>
  </w:style>
  <w:style w:type="paragraph" w:styleId="Lista">
    <w:name w:val="List"/>
    <w:basedOn w:val="Normal"/>
    <w:pPr>
      <w:ind w:left="283" w:hanging="283"/>
    </w:p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Recuodecorpodetexto">
    <w:name w:val="Body Text Indent"/>
    <w:basedOn w:val="Normal"/>
    <w:pPr>
      <w:ind w:left="2835"/>
      <w:jc w:val="both"/>
    </w:pPr>
    <w:rPr>
      <w:rFonts w:ascii="Tahoma" w:hAnsi="Tahoma" w:cs="Tahoma"/>
      <w:sz w:val="24"/>
    </w:rPr>
  </w:style>
  <w:style w:type="paragraph" w:customStyle="1" w:styleId="Corpodetexto21">
    <w:name w:val="Corpo de texto 21"/>
    <w:basedOn w:val="Normal"/>
    <w:qFormat/>
    <w:pPr>
      <w:jc w:val="both"/>
    </w:pPr>
    <w:rPr>
      <w:rFonts w:ascii="Tahoma" w:hAnsi="Tahoma" w:cs="Tahoma"/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Corpodetexto31">
    <w:name w:val="Corpo de texto 31"/>
    <w:basedOn w:val="Normal"/>
    <w:qFormat/>
    <w:pPr>
      <w:ind w:right="-284"/>
      <w:jc w:val="both"/>
    </w:pPr>
    <w:rPr>
      <w:rFonts w:ascii="Tahoma" w:hAnsi="Tahoma" w:cs="Tahoma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Recuodecorpodetexto31">
    <w:name w:val="Recuo de corpo de texto 31"/>
    <w:basedOn w:val="Normal"/>
    <w:pPr>
      <w:spacing w:after="120"/>
      <w:ind w:left="283"/>
    </w:pPr>
    <w:rPr>
      <w:sz w:val="16"/>
      <w:szCs w:val="16"/>
    </w:rPr>
  </w:style>
  <w:style w:type="paragraph" w:customStyle="1" w:styleId="Clusula">
    <w:name w:val="Cláusula"/>
    <w:basedOn w:val="Normal"/>
    <w:next w:val="Textodeclusula"/>
    <w:pPr>
      <w:keepNext/>
      <w:keepLines/>
      <w:numPr>
        <w:numId w:val="1"/>
      </w:numPr>
      <w:spacing w:before="600"/>
      <w:jc w:val="both"/>
      <w:outlineLvl w:val="0"/>
    </w:pPr>
    <w:rPr>
      <w:rFonts w:ascii="Trebuchet MS" w:hAnsi="Trebuchet MS" w:cs="Arial"/>
      <w:b/>
      <w:lang w:val="en-US"/>
    </w:rPr>
  </w:style>
  <w:style w:type="paragraph" w:customStyle="1" w:styleId="Textodeclusula">
    <w:name w:val="Texto de cláusula"/>
    <w:basedOn w:val="Corpodetexto"/>
    <w:pPr>
      <w:numPr>
        <w:ilvl w:val="1"/>
        <w:numId w:val="1"/>
      </w:numPr>
      <w:spacing w:before="180" w:line="288" w:lineRule="auto"/>
      <w:outlineLvl w:val="1"/>
    </w:pPr>
    <w:rPr>
      <w:spacing w:val="0"/>
      <w:sz w:val="20"/>
    </w:rPr>
  </w:style>
  <w:style w:type="paragraph" w:customStyle="1" w:styleId="Numerada1">
    <w:name w:val="Numerada1"/>
    <w:basedOn w:val="Lista"/>
    <w:pPr>
      <w:numPr>
        <w:numId w:val="2"/>
      </w:numPr>
      <w:spacing w:before="120" w:line="264" w:lineRule="auto"/>
      <w:jc w:val="both"/>
    </w:pPr>
    <w:rPr>
      <w:rFonts w:ascii="Trebuchet MS" w:hAnsi="Trebuchet MS" w:cs="Trebuchet MS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character" w:customStyle="1" w:styleId="apple-converted-space">
    <w:name w:val="apple-converted-space"/>
    <w:basedOn w:val="Fontepargpadro"/>
    <w:rsid w:val="007D05CC"/>
  </w:style>
  <w:style w:type="character" w:customStyle="1" w:styleId="object">
    <w:name w:val="object"/>
    <w:basedOn w:val="Fontepargpadro"/>
    <w:rsid w:val="007D05CC"/>
  </w:style>
  <w:style w:type="character" w:styleId="Hyperlink">
    <w:name w:val="Hyperlink"/>
    <w:basedOn w:val="Fontepargpadro"/>
    <w:uiPriority w:val="99"/>
    <w:semiHidden/>
    <w:unhideWhenUsed/>
    <w:rsid w:val="007D05CC"/>
    <w:rPr>
      <w:color w:val="0000FF"/>
      <w:u w:val="single"/>
    </w:rPr>
  </w:style>
  <w:style w:type="paragraph" w:styleId="NormalWeb">
    <w:name w:val="Normal (Web)"/>
    <w:basedOn w:val="Normal"/>
    <w:qFormat/>
    <w:rsid w:val="004237E0"/>
    <w:pPr>
      <w:spacing w:before="280" w:after="280"/>
    </w:pPr>
    <w:rPr>
      <w:kern w:val="1"/>
      <w:sz w:val="24"/>
      <w:szCs w:val="24"/>
    </w:rPr>
  </w:style>
  <w:style w:type="paragraph" w:customStyle="1" w:styleId="Textoembloco1">
    <w:name w:val="Texto em bloco1"/>
    <w:basedOn w:val="Normal"/>
    <w:rsid w:val="00A4093D"/>
    <w:pPr>
      <w:ind w:left="2880" w:right="-342"/>
      <w:jc w:val="both"/>
    </w:pPr>
    <w:rPr>
      <w:kern w:val="1"/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4093D"/>
    <w:pPr>
      <w:spacing w:after="120" w:line="480" w:lineRule="auto"/>
      <w:ind w:left="283"/>
    </w:pPr>
    <w:rPr>
      <w:kern w:val="1"/>
      <w:sz w:val="24"/>
      <w:szCs w:val="24"/>
      <w:lang w:val="x-none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4093D"/>
    <w:rPr>
      <w:kern w:val="1"/>
      <w:sz w:val="24"/>
      <w:szCs w:val="24"/>
      <w:lang w:val="x-none"/>
    </w:rPr>
  </w:style>
  <w:style w:type="paragraph" w:styleId="PargrafodaLista">
    <w:name w:val="List Paragraph"/>
    <w:basedOn w:val="Normal"/>
    <w:qFormat/>
    <w:rsid w:val="00A5554E"/>
    <w:pPr>
      <w:ind w:left="708"/>
    </w:pPr>
  </w:style>
  <w:style w:type="character" w:customStyle="1" w:styleId="WW-Absatz-Standardschriftart1111111111111111111111">
    <w:name w:val="WW-Absatz-Standardschriftart1111111111111111111111"/>
    <w:rsid w:val="00D456E4"/>
  </w:style>
  <w:style w:type="paragraph" w:styleId="Corpodetexto2">
    <w:name w:val="Body Text 2"/>
    <w:basedOn w:val="Normal"/>
    <w:link w:val="Corpodetexto2Char"/>
    <w:uiPriority w:val="99"/>
    <w:unhideWhenUsed/>
    <w:rsid w:val="00355D57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355D57"/>
    <w:rPr>
      <w:lang w:eastAsia="zh-CN"/>
    </w:rPr>
  </w:style>
  <w:style w:type="paragraph" w:customStyle="1" w:styleId="Recuodecorpodetexto21">
    <w:name w:val="Recuo de corpo de texto 21"/>
    <w:basedOn w:val="Normal"/>
    <w:rsid w:val="00D63DA1"/>
    <w:pPr>
      <w:ind w:firstLine="1701"/>
      <w:jc w:val="both"/>
    </w:pPr>
    <w:rPr>
      <w:rFonts w:ascii="Arial" w:hAnsi="Arial" w:cs="Arial"/>
      <w:kern w:val="1"/>
      <w:sz w:val="23"/>
    </w:rPr>
  </w:style>
  <w:style w:type="paragraph" w:styleId="Recuodecorpodetexto3">
    <w:name w:val="Body Text Indent 3"/>
    <w:basedOn w:val="Normal"/>
    <w:link w:val="Recuodecorpodetexto3Char1"/>
    <w:uiPriority w:val="99"/>
    <w:semiHidden/>
    <w:unhideWhenUsed/>
    <w:qFormat/>
    <w:rsid w:val="00496278"/>
    <w:pPr>
      <w:spacing w:after="120"/>
      <w:ind w:left="283"/>
    </w:pPr>
    <w:rPr>
      <w:sz w:val="16"/>
      <w:szCs w:val="16"/>
    </w:rPr>
  </w:style>
  <w:style w:type="character" w:customStyle="1" w:styleId="Recuodecorpodetexto3Char1">
    <w:name w:val="Recuo de corpo de texto 3 Char1"/>
    <w:basedOn w:val="Fontepargpadro"/>
    <w:link w:val="Recuodecorpodetexto3"/>
    <w:uiPriority w:val="99"/>
    <w:semiHidden/>
    <w:qFormat/>
    <w:rsid w:val="00496278"/>
    <w:rPr>
      <w:sz w:val="16"/>
      <w:szCs w:val="16"/>
      <w:lang w:eastAsia="zh-CN"/>
    </w:rPr>
  </w:style>
  <w:style w:type="paragraph" w:customStyle="1" w:styleId="Corpodetextorecuado">
    <w:name w:val="Corpo de texto recuado"/>
    <w:basedOn w:val="Normal"/>
    <w:rsid w:val="00F112CA"/>
    <w:pPr>
      <w:ind w:left="2835"/>
      <w:jc w:val="both"/>
    </w:pPr>
    <w:rPr>
      <w:rFonts w:ascii="Tahoma" w:hAnsi="Tahoma" w:cs="Tahoma"/>
      <w:sz w:val="24"/>
    </w:rPr>
  </w:style>
  <w:style w:type="paragraph" w:customStyle="1" w:styleId="Corpodotexto">
    <w:name w:val="Corpo do texto"/>
    <w:basedOn w:val="Normal"/>
    <w:rsid w:val="00804FF7"/>
    <w:pPr>
      <w:jc w:val="both"/>
    </w:pPr>
    <w:rPr>
      <w:rFonts w:ascii="Trebuchet MS" w:hAnsi="Trebuchet MS" w:cs="Trebuchet MS"/>
      <w:spacing w:val="10"/>
      <w:sz w:val="22"/>
    </w:rPr>
  </w:style>
  <w:style w:type="paragraph" w:customStyle="1" w:styleId="Numerada2">
    <w:name w:val="Numerada2"/>
    <w:basedOn w:val="Lista"/>
    <w:rsid w:val="00050010"/>
    <w:pPr>
      <w:numPr>
        <w:numId w:val="4"/>
      </w:numPr>
      <w:spacing w:before="120" w:line="264" w:lineRule="auto"/>
      <w:ind w:left="0" w:firstLine="0"/>
    </w:pPr>
    <w:rPr>
      <w:lang w:eastAsia="ar-SA"/>
    </w:rPr>
  </w:style>
  <w:style w:type="character" w:customStyle="1" w:styleId="Ttulo3Char">
    <w:name w:val="Título 3 Char"/>
    <w:basedOn w:val="Fontepargpadro"/>
    <w:link w:val="Ttulo3"/>
    <w:uiPriority w:val="9"/>
    <w:rsid w:val="00AE5EAA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CorpodetextoChar">
    <w:name w:val="Corpo de texto Char"/>
    <w:basedOn w:val="Fontepargpadro"/>
    <w:link w:val="Corpodetexto"/>
    <w:rsid w:val="003A40BC"/>
    <w:rPr>
      <w:rFonts w:ascii="Trebuchet MS" w:hAnsi="Trebuchet MS" w:cs="Trebuchet MS"/>
      <w:spacing w:val="10"/>
      <w:sz w:val="22"/>
      <w:lang w:eastAsia="zh-C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00A1"/>
    <w:rPr>
      <w:rFonts w:asciiTheme="majorHAnsi" w:eastAsiaTheme="majorEastAsia" w:hAnsiTheme="majorHAnsi" w:cstheme="majorBidi"/>
      <w:b/>
      <w:bCs/>
      <w:i/>
      <w:iCs/>
      <w:color w:val="4472C4" w:themeColor="accent1"/>
      <w:lang w:eastAsia="zh-CN"/>
    </w:rPr>
  </w:style>
  <w:style w:type="paragraph" w:styleId="Corpodetexto3">
    <w:name w:val="Body Text 3"/>
    <w:basedOn w:val="Normal"/>
    <w:link w:val="Corpodetexto3Char"/>
    <w:uiPriority w:val="99"/>
    <w:unhideWhenUsed/>
    <w:rsid w:val="006B54A3"/>
    <w:pPr>
      <w:jc w:val="both"/>
    </w:pPr>
    <w:rPr>
      <w:rFonts w:ascii="Calibri" w:hAnsi="Calibri" w:cs="Arial"/>
      <w:bCs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6B54A3"/>
    <w:rPr>
      <w:rFonts w:ascii="Calibri" w:hAnsi="Calibri" w:cs="Arial"/>
      <w:bCs/>
      <w:lang w:eastAsia="zh-CN"/>
    </w:rPr>
  </w:style>
  <w:style w:type="paragraph" w:customStyle="1" w:styleId="Default">
    <w:name w:val="Default"/>
    <w:rsid w:val="00D71A3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6A4A3B-9C99-4F13-B8EF-35A2BE31D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1</Pages>
  <Words>2248</Words>
  <Characters>12140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CONVÊNIO DE COOPERAÇÃO TÉCNICA, CIENTÍFICA E CULTURAL QUE ENTRE SI CELEBRAM A UNIVERSIDADE FEDERAL DA BAHIA E O SERVIÇO SOCIAL DA INDÚSTRIA, TENDO COMO INTERVENIENTE A FUNDAÇÃO DE APOIO À PESQUISA E À EXTENSÃO</vt:lpstr>
    </vt:vector>
  </TitlesOfParts>
  <Company>Microsoft</Company>
  <LinksUpToDate>false</LinksUpToDate>
  <CharactersWithSpaces>14360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CONVÊNIO DE COOPERAÇÃO TÉCNICA, CIENTÍFICA E CULTURAL QUE ENTRE SI CELEBRAM A UNIVERSIDADE FEDERAL DA BAHIA E O SERVIÇO SOCIAL DA INDÚSTRIA, TENDO COMO INTERVENIENTE A FUNDAÇÃO DE APOIO À PESQUISA E À EXTENSÃO</dc:title>
  <dc:creator>Usuario</dc:creator>
  <cp:lastModifiedBy>Pablo Assiz</cp:lastModifiedBy>
  <cp:revision>26</cp:revision>
  <cp:lastPrinted>2021-04-26T23:23:00Z</cp:lastPrinted>
  <dcterms:created xsi:type="dcterms:W3CDTF">2020-04-08T16:17:00Z</dcterms:created>
  <dcterms:modified xsi:type="dcterms:W3CDTF">2021-10-26T15:17:00Z</dcterms:modified>
</cp:coreProperties>
</file>